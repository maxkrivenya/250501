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6A8" w:rsidRPr="00151385" w:rsidRDefault="0039431F" w:rsidP="00151385">
      <w:pPr>
        <w:pStyle w:val="a3"/>
        <w:kinsoku w:val="0"/>
        <w:overflowPunct w:val="0"/>
        <w:spacing w:before="2" w:line="480" w:lineRule="auto"/>
        <w:ind w:left="2552" w:right="3923" w:firstLine="2"/>
        <w:jc w:val="center"/>
        <w:rPr>
          <w:b/>
        </w:rPr>
      </w:pPr>
      <w:r w:rsidRPr="00151385">
        <w:rPr>
          <w:b/>
          <w:noProof/>
        </w:rPr>
        <mc:AlternateContent>
          <mc:Choice Requires="wps">
            <w:drawing>
              <wp:anchor distT="0" distB="0" distL="0" distR="0" simplePos="0" relativeHeight="251690496" behindDoc="0" locked="0" layoutInCell="0" allowOverlap="1" wp14:anchorId="3EE95933" wp14:editId="190FC894">
                <wp:simplePos x="0" y="0"/>
                <wp:positionH relativeFrom="page">
                  <wp:posOffset>909955</wp:posOffset>
                </wp:positionH>
                <wp:positionV relativeFrom="paragraph">
                  <wp:posOffset>843280</wp:posOffset>
                </wp:positionV>
                <wp:extent cx="5603240" cy="7929245"/>
                <wp:effectExtent l="0" t="0" r="0" b="0"/>
                <wp:wrapTopAndBottom/>
                <wp:docPr id="185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792924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line="470" w:lineRule="atLeast"/>
                              <w:ind w:left="1873" w:right="2483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Министерство образования Республики Беларусь Учреждение образования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16" w:line="252" w:lineRule="auto"/>
                              <w:ind w:left="1873" w:right="2482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«Белорусский государственный университет информатики и радиоэлектроники»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6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line="499" w:lineRule="auto"/>
                              <w:ind w:left="629" w:right="3946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Факультет компьютерных систем и сетей Кафедра электронных вычислительных машин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line="247" w:lineRule="auto"/>
                              <w:ind w:left="1891" w:right="3471" w:hanging="1262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Дисциплина: Арифметические и логические основы цифровых устройств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9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1"/>
                              <w:ind w:left="4830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УТВЕРЖДАЮ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8"/>
                              <w:ind w:left="4830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Заведующий кафедрой ЭВМ</w:t>
                            </w:r>
                          </w:p>
                          <w:p w:rsidR="00670AC6" w:rsidRDefault="00670AC6">
                            <w:pPr>
                              <w:pStyle w:val="a3"/>
                              <w:tabs>
                                <w:tab w:val="left" w:pos="5808"/>
                              </w:tabs>
                              <w:kinsoku w:val="0"/>
                              <w:overflowPunct w:val="0"/>
                              <w:spacing w:before="9"/>
                              <w:ind w:left="4830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2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Б. В.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  <w:szCs w:val="20"/>
                              </w:rPr>
                              <w:t xml:space="preserve"> Никульшин</w:t>
                            </w:r>
                          </w:p>
                          <w:p w:rsidR="00670AC6" w:rsidRDefault="00670AC6">
                            <w:pPr>
                              <w:pStyle w:val="a3"/>
                              <w:tabs>
                                <w:tab w:val="left" w:pos="5349"/>
                                <w:tab w:val="left" w:pos="6591"/>
                                <w:tab w:val="left" w:pos="7060"/>
                              </w:tabs>
                              <w:kinsoku w:val="0"/>
                              <w:overflowPunct w:val="0"/>
                              <w:spacing w:before="8"/>
                              <w:ind w:left="4830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«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»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г.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9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ind w:left="1872" w:right="2483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ЗАДАНИЕ</w:t>
                            </w:r>
                          </w:p>
                          <w:p w:rsidR="00670AC6" w:rsidRDefault="00670AC6" w:rsidP="00F7155B">
                            <w:pPr>
                              <w:pStyle w:val="a3"/>
                              <w:kinsoku w:val="0"/>
                              <w:overflowPunct w:val="0"/>
                              <w:spacing w:before="8" w:line="249" w:lineRule="auto"/>
                              <w:ind w:left="2657" w:right="3267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 xml:space="preserve">по курсовой работе студента </w:t>
                            </w:r>
                            <w:r w:rsid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Кривени Максима Алексеевича</w:t>
                            </w:r>
                            <w:r w:rsidRPr="00670AC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</w:p>
                          <w:p w:rsidR="00670AC6" w:rsidRDefault="00670AC6" w:rsidP="00F7155B">
                            <w:pPr>
                              <w:pStyle w:val="a3"/>
                              <w:kinsoku w:val="0"/>
                              <w:overflowPunct w:val="0"/>
                              <w:spacing w:before="8" w:line="249" w:lineRule="auto"/>
                              <w:ind w:left="2657" w:right="3267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 w:rsidR="00670AC6" w:rsidRDefault="00670AC6" w:rsidP="00F7155B">
                            <w:pPr>
                              <w:pStyle w:val="a3"/>
                              <w:kinsoku w:val="0"/>
                              <w:overflowPunct w:val="0"/>
                              <w:spacing w:before="8" w:line="249" w:lineRule="auto"/>
                              <w:ind w:left="2657" w:right="3267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86"/>
                                <w:tab w:val="left" w:pos="1455"/>
                                <w:tab w:val="left" w:pos="2375"/>
                                <w:tab w:val="left" w:pos="4170"/>
                                <w:tab w:val="left" w:pos="4508"/>
                                <w:tab w:val="left" w:pos="5750"/>
                                <w:tab w:val="left" w:pos="6556"/>
                              </w:tabs>
                              <w:kinsoku w:val="0"/>
                              <w:overflowPunct w:val="0"/>
                              <w:spacing w:line="247" w:lineRule="auto"/>
                              <w:ind w:right="1240" w:hanging="267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Тема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работы: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«Проектирование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и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логический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синтез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сумматора-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умножителя двоично-десятичных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чисел»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86"/>
                              </w:tabs>
                              <w:kinsoku w:val="0"/>
                              <w:overflowPunct w:val="0"/>
                              <w:ind w:left="785" w:hanging="157"/>
                              <w:jc w:val="both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Срок сдачи студентом</w:t>
                            </w:r>
                            <w:r w:rsidR="00FC3155">
                              <w:rPr>
                                <w:w w:val="105"/>
                                <w:sz w:val="20"/>
                                <w:szCs w:val="20"/>
                              </w:rPr>
                              <w:t xml:space="preserve"> за</w:t>
                            </w:r>
                            <w:r w:rsidR="00631182">
                              <w:rPr>
                                <w:w w:val="105"/>
                                <w:sz w:val="20"/>
                                <w:szCs w:val="20"/>
                              </w:rPr>
                              <w:t>конченной работы: до 20 мая 2023</w:t>
                            </w:r>
                            <w:r>
                              <w:rPr>
                                <w:spacing w:val="-11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г.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4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86"/>
                              </w:tabs>
                              <w:kinsoku w:val="0"/>
                              <w:overflowPunct w:val="0"/>
                              <w:spacing w:before="1"/>
                              <w:ind w:left="785" w:hanging="157"/>
                              <w:jc w:val="both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Исходные данные к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работе: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7"/>
                              <w:ind w:hanging="313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исходные</w:t>
                            </w:r>
                            <w:r w:rsid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сомножители: Мн = 29,63; Мт = 63,29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11"/>
                              <w:ind w:hanging="313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алгоритм умножения:</w:t>
                            </w:r>
                            <w:r w:rsidRPr="00B60AA8"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Б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8" w:line="249" w:lineRule="auto"/>
                              <w:ind w:left="896" w:right="1240" w:firstLine="0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метод умножения: умножение закодированного</w:t>
                            </w:r>
                            <w:r w:rsidRPr="00B60AA8">
                              <w:rPr>
                                <w:spacing w:val="-37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двоично-четверичного множимого на два разряда двоичного множителя одновременно в прямых кодах;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line="249" w:lineRule="auto"/>
                              <w:ind w:left="896" w:right="1240" w:firstLine="0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коды четверичных цифр множимого для перехода к двоично- четверичной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системе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кодирования:</w:t>
                            </w:r>
                            <w:r w:rsidRPr="00B60AA8">
                              <w:rPr>
                                <w:spacing w:val="-5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  <w:vertAlign w:val="subscript"/>
                              </w:rPr>
                              <w:t>4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–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0,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  <w:vertAlign w:val="subscript"/>
                              </w:rPr>
                              <w:t>4</w:t>
                            </w:r>
                            <w:r w:rsidRPr="00B60AA8"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–</w:t>
                            </w:r>
                            <w:r w:rsidRPr="00B60AA8">
                              <w:rPr>
                                <w:spacing w:val="-4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11,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  <w:vertAlign w:val="subscript"/>
                              </w:rPr>
                              <w:t>4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–</w:t>
                            </w:r>
                            <w:r w:rsidRPr="00B60AA8"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0,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3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  <w:vertAlign w:val="subscript"/>
                              </w:rPr>
                              <w:t>4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–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01;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line="229" w:lineRule="exact"/>
                              <w:ind w:hanging="313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тип</w:t>
                            </w:r>
                            <w:r w:rsidRPr="00B60AA8">
                              <w:rPr>
                                <w:spacing w:val="-16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синтезируемого</w:t>
                            </w:r>
                            <w:r w:rsidRPr="00B60AA8">
                              <w:rPr>
                                <w:spacing w:val="-15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умножителя:</w:t>
                            </w:r>
                            <w:r w:rsidRPr="00B60AA8">
                              <w:rPr>
                                <w:spacing w:val="-17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4"/>
                              <w:ind w:hanging="313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тип</w:t>
                            </w:r>
                            <w:r w:rsidRPr="00B60AA8">
                              <w:rPr>
                                <w:spacing w:val="-16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синтезируемого</w:t>
                            </w:r>
                            <w:r w:rsidRPr="00B60AA8">
                              <w:rPr>
                                <w:spacing w:val="-15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умножителя:</w:t>
                            </w:r>
                            <w:r w:rsidRPr="00B60AA8">
                              <w:rPr>
                                <w:spacing w:val="-17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  <w:r w:rsid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ab/>
                              <w:t>???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8" w:line="249" w:lineRule="auto"/>
                              <w:ind w:left="896" w:right="1240" w:firstLine="0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логический ба</w:t>
                            </w:r>
                            <w:r w:rsid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зис для реализации ОЧС: ИЛИ-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НЕ; </w:t>
                            </w:r>
                            <w:r w:rsidR="00BA3F26" w:rsidRP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Алгоритм Рота для одного выхода, метод Квайна – Макласки – для остальных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line="247" w:lineRule="auto"/>
                              <w:ind w:left="896" w:right="1240" w:firstLine="0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логический базис для реализации ОЧУ</w:t>
                            </w:r>
                            <w:r w:rsidR="002F6F4E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  <w:lang w:val="en-GB"/>
                              </w:rPr>
                              <w:t>C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: И–НЕ</w:t>
                            </w:r>
                            <w:bookmarkStart w:id="0" w:name="_GoBack"/>
                            <w:bookmarkEnd w:id="0"/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; метод минимизации – </w:t>
                            </w:r>
                            <w:r w:rsid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Карты Карно-Вейча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 w:rsidR="00BA3F2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95933" id="_x0000_t202" coordsize="21600,21600" o:spt="202" path="m,l,21600r21600,l21600,xe">
                <v:stroke joinstyle="miter"/>
                <v:path gradientshapeok="t" o:connecttype="rect"/>
              </v:shapetype>
              <v:shape id="Text Box 436" o:spid="_x0000_s1026" type="#_x0000_t202" style="position:absolute;left:0;text-align:left;margin-left:71.65pt;margin-top:66.4pt;width:441.2pt;height:624.35pt;z-index:251690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" o:allowincell="f" filled="f">
                <v:textbox inset="0,0,0,0">
                  <w:txbxContent>
                    <w:p w:rsidR="00670AC6" w:rsidRDefault="00670AC6">
                      <w:pPr>
                        <w:pStyle w:val="a3"/>
                        <w:kinsoku w:val="0"/>
                        <w:overflowPunct w:val="0"/>
                        <w:rPr>
                          <w:sz w:val="22"/>
                          <w:szCs w:val="22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rPr>
                          <w:sz w:val="30"/>
                          <w:szCs w:val="30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line="470" w:lineRule="atLeast"/>
                        <w:ind w:left="1873" w:right="2483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Министерство образования Республики Беларусь Учреждение образования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16" w:line="252" w:lineRule="auto"/>
                        <w:ind w:left="1873" w:right="2482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«Белорусский государственный университет информатики и радиоэлектроники»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6"/>
                        <w:rPr>
                          <w:sz w:val="20"/>
                          <w:szCs w:val="20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line="499" w:lineRule="auto"/>
                        <w:ind w:left="629" w:right="3946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Факультет компьютерных систем и сетей Кафедра электронных вычислительных машин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line="247" w:lineRule="auto"/>
                        <w:ind w:left="1891" w:right="3471" w:hanging="1262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Дисциплина: Арифметические и логические основы цифровых устройств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9"/>
                        <w:rPr>
                          <w:sz w:val="20"/>
                          <w:szCs w:val="20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1"/>
                        <w:ind w:left="4830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УТВЕРЖДАЮ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8"/>
                        <w:ind w:left="4830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Заведующий кафедрой ЭВМ</w:t>
                      </w:r>
                    </w:p>
                    <w:p w:rsidR="00670AC6" w:rsidRDefault="00670AC6">
                      <w:pPr>
                        <w:pStyle w:val="a3"/>
                        <w:tabs>
                          <w:tab w:val="left" w:pos="5808"/>
                        </w:tabs>
                        <w:kinsoku w:val="0"/>
                        <w:overflowPunct w:val="0"/>
                        <w:spacing w:before="9"/>
                        <w:ind w:left="4830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2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Б. В.</w:t>
                      </w:r>
                      <w:r>
                        <w:rPr>
                          <w:spacing w:val="-1"/>
                          <w:w w:val="105"/>
                          <w:sz w:val="20"/>
                          <w:szCs w:val="20"/>
                        </w:rPr>
                        <w:t xml:space="preserve"> Никульшин</w:t>
                      </w:r>
                    </w:p>
                    <w:p w:rsidR="00670AC6" w:rsidRDefault="00670AC6">
                      <w:pPr>
                        <w:pStyle w:val="a3"/>
                        <w:tabs>
                          <w:tab w:val="left" w:pos="5349"/>
                          <w:tab w:val="left" w:pos="6591"/>
                          <w:tab w:val="left" w:pos="7060"/>
                        </w:tabs>
                        <w:kinsoku w:val="0"/>
                        <w:overflowPunct w:val="0"/>
                        <w:spacing w:before="8"/>
                        <w:ind w:left="4830"/>
                        <w:rPr>
                          <w:w w:val="105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w w:val="105"/>
                          <w:sz w:val="20"/>
                          <w:szCs w:val="20"/>
                        </w:rPr>
                        <w:t>«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ab/>
                      </w:r>
                      <w:proofErr w:type="gramEnd"/>
                      <w:r>
                        <w:rPr>
                          <w:w w:val="105"/>
                          <w:sz w:val="20"/>
                          <w:szCs w:val="20"/>
                        </w:rPr>
                        <w:t>»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г.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9"/>
                        <w:rPr>
                          <w:sz w:val="21"/>
                          <w:szCs w:val="21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ind w:left="1872" w:right="2483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ЗАДАНИЕ</w:t>
                      </w:r>
                    </w:p>
                    <w:p w:rsidR="00670AC6" w:rsidRDefault="00670AC6" w:rsidP="00F7155B">
                      <w:pPr>
                        <w:pStyle w:val="a3"/>
                        <w:kinsoku w:val="0"/>
                        <w:overflowPunct w:val="0"/>
                        <w:spacing w:before="8" w:line="249" w:lineRule="auto"/>
                        <w:ind w:left="2657" w:right="3267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 xml:space="preserve">по курсовой работе студента </w:t>
                      </w:r>
                      <w:r w:rsid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Кривени Максима Алексеевича</w:t>
                      </w:r>
                      <w:r w:rsidRPr="00670AC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</w:p>
                    <w:p w:rsidR="00670AC6" w:rsidRDefault="00670AC6" w:rsidP="00F7155B">
                      <w:pPr>
                        <w:pStyle w:val="a3"/>
                        <w:kinsoku w:val="0"/>
                        <w:overflowPunct w:val="0"/>
                        <w:spacing w:before="8" w:line="249" w:lineRule="auto"/>
                        <w:ind w:left="2657" w:right="3267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</w:p>
                    <w:p w:rsidR="00670AC6" w:rsidRDefault="00670AC6" w:rsidP="00F7155B">
                      <w:pPr>
                        <w:pStyle w:val="a3"/>
                        <w:kinsoku w:val="0"/>
                        <w:overflowPunct w:val="0"/>
                        <w:spacing w:before="8" w:line="249" w:lineRule="auto"/>
                        <w:ind w:left="2657" w:right="3267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670AC6" w:rsidRDefault="00670AC6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786"/>
                          <w:tab w:val="left" w:pos="1455"/>
                          <w:tab w:val="left" w:pos="2375"/>
                          <w:tab w:val="left" w:pos="4170"/>
                          <w:tab w:val="left" w:pos="4508"/>
                          <w:tab w:val="left" w:pos="5750"/>
                          <w:tab w:val="left" w:pos="6556"/>
                        </w:tabs>
                        <w:kinsoku w:val="0"/>
                        <w:overflowPunct w:val="0"/>
                        <w:spacing w:line="247" w:lineRule="auto"/>
                        <w:ind w:right="1240" w:hanging="267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Тема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работы: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«Проектирование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и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логический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синтез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 xml:space="preserve">сумматора- 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умножителя двоично-десятичных</w:t>
                      </w:r>
                      <w:r>
                        <w:rPr>
                          <w:spacing w:val="-2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чисел»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rPr>
                          <w:sz w:val="21"/>
                          <w:szCs w:val="21"/>
                        </w:rPr>
                      </w:pPr>
                    </w:p>
                    <w:p w:rsidR="00670AC6" w:rsidRDefault="00670AC6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786"/>
                        </w:tabs>
                        <w:kinsoku w:val="0"/>
                        <w:overflowPunct w:val="0"/>
                        <w:ind w:left="785" w:hanging="157"/>
                        <w:jc w:val="both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Срок сдачи студентом</w:t>
                      </w:r>
                      <w:r w:rsidR="00FC3155">
                        <w:rPr>
                          <w:w w:val="105"/>
                          <w:sz w:val="20"/>
                          <w:szCs w:val="20"/>
                        </w:rPr>
                        <w:t xml:space="preserve"> за</w:t>
                      </w:r>
                      <w:r w:rsidR="00631182">
                        <w:rPr>
                          <w:w w:val="105"/>
                          <w:sz w:val="20"/>
                          <w:szCs w:val="20"/>
                        </w:rPr>
                        <w:t>конченной работы: до 20 мая 2023</w:t>
                      </w:r>
                      <w:r>
                        <w:rPr>
                          <w:spacing w:val="-11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г.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4"/>
                        <w:rPr>
                          <w:sz w:val="21"/>
                          <w:szCs w:val="21"/>
                        </w:rPr>
                      </w:pPr>
                    </w:p>
                    <w:p w:rsidR="00670AC6" w:rsidRDefault="00670AC6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786"/>
                        </w:tabs>
                        <w:kinsoku w:val="0"/>
                        <w:overflowPunct w:val="0"/>
                        <w:spacing w:before="1"/>
                        <w:ind w:left="785" w:hanging="157"/>
                        <w:jc w:val="both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Исходные данные к</w:t>
                      </w:r>
                      <w:r>
                        <w:rPr>
                          <w:spacing w:val="-2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работе: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7"/>
                        <w:ind w:hanging="313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исходные</w:t>
                      </w:r>
                      <w:r w:rsid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 сомножители: Мн = 29,63; Мт = 63,29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11"/>
                        <w:ind w:hanging="313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алгоритм умножения:</w:t>
                      </w:r>
                      <w:r w:rsidRPr="00B60AA8">
                        <w:rPr>
                          <w:spacing w:val="-2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Б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8" w:line="249" w:lineRule="auto"/>
                        <w:ind w:left="896" w:right="1240" w:firstLine="0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метод умножения: умножение закодированного</w:t>
                      </w:r>
                      <w:r w:rsidRPr="00B60AA8">
                        <w:rPr>
                          <w:spacing w:val="-37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двоично-четверичного множимого на два разряда двоичного множителя одновременно в прямых кодах;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line="249" w:lineRule="auto"/>
                        <w:ind w:left="896" w:right="1240" w:firstLine="0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коды четверичных цифр множимого для перехода к двоично- четверичной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системе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кодирования:</w:t>
                      </w:r>
                      <w:r w:rsidRPr="00B60AA8">
                        <w:rPr>
                          <w:spacing w:val="-5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0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  <w:vertAlign w:val="subscript"/>
                        </w:rPr>
                        <w:t>4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–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0,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  <w:vertAlign w:val="subscript"/>
                        </w:rPr>
                        <w:t>4</w:t>
                      </w:r>
                      <w:r w:rsidRPr="00B60AA8">
                        <w:rPr>
                          <w:spacing w:val="-2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–</w:t>
                      </w:r>
                      <w:r w:rsidRPr="00B60AA8">
                        <w:rPr>
                          <w:spacing w:val="-4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11,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  <w:vertAlign w:val="subscript"/>
                        </w:rPr>
                        <w:t>4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–</w:t>
                      </w:r>
                      <w:r w:rsidRPr="00B60AA8">
                        <w:rPr>
                          <w:spacing w:val="-2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0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0,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3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  <w:vertAlign w:val="subscript"/>
                        </w:rPr>
                        <w:t>4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–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01;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line="229" w:lineRule="exact"/>
                        <w:ind w:hanging="313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тип</w:t>
                      </w:r>
                      <w:r w:rsidRPr="00B60AA8">
                        <w:rPr>
                          <w:spacing w:val="-16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синтезируемого</w:t>
                      </w:r>
                      <w:r w:rsidRPr="00B60AA8">
                        <w:rPr>
                          <w:spacing w:val="-15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умножителя:</w:t>
                      </w:r>
                      <w:r w:rsidRPr="00B60AA8">
                        <w:rPr>
                          <w:spacing w:val="-17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4"/>
                        <w:ind w:hanging="313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тип</w:t>
                      </w:r>
                      <w:r w:rsidRPr="00B60AA8">
                        <w:rPr>
                          <w:spacing w:val="-16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синтезируемого</w:t>
                      </w:r>
                      <w:r w:rsidRPr="00B60AA8">
                        <w:rPr>
                          <w:spacing w:val="-15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умножителя:</w:t>
                      </w:r>
                      <w:r w:rsidRPr="00B60AA8">
                        <w:rPr>
                          <w:spacing w:val="-17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;</w:t>
                      </w:r>
                      <w:r w:rsid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ab/>
                        <w:t>???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8" w:line="249" w:lineRule="auto"/>
                        <w:ind w:left="896" w:right="1240" w:firstLine="0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логический ба</w:t>
                      </w:r>
                      <w:r w:rsid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зис для реализации ОЧС: ИЛИ-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НЕ; </w:t>
                      </w:r>
                      <w:r w:rsidR="00BA3F26" w:rsidRP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Алгоритм Рота для одного выхода, метод Квайна – Макласки – для остальных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line="247" w:lineRule="auto"/>
                        <w:ind w:left="896" w:right="1240" w:firstLine="0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логический базис для реализации ОЧУ</w:t>
                      </w:r>
                      <w:r w:rsidR="002F6F4E">
                        <w:rPr>
                          <w:w w:val="105"/>
                          <w:sz w:val="20"/>
                          <w:szCs w:val="20"/>
                          <w:highlight w:val="yellow"/>
                          <w:lang w:val="en-GB"/>
                        </w:rPr>
                        <w:t>C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: И–НЕ</w:t>
                      </w:r>
                      <w:bookmarkStart w:id="1" w:name="_GoBack"/>
                      <w:bookmarkEnd w:id="1"/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; метод минимизации – </w:t>
                      </w:r>
                      <w:r w:rsid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Карты Карно-Вейча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.</w:t>
                      </w:r>
                      <w:r w:rsidR="00BA3F2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13DD5" w:rsidRPr="00151385">
        <w:rPr>
          <w:b/>
        </w:rPr>
        <w:t>Образец листа задания</w:t>
      </w:r>
    </w:p>
    <w:p w:rsidR="00B506A8" w:rsidRPr="00865FB9" w:rsidRDefault="00B506A8">
      <w:pPr>
        <w:pStyle w:val="a3"/>
        <w:kinsoku w:val="0"/>
        <w:overflowPunct w:val="0"/>
        <w:spacing w:before="2" w:line="480" w:lineRule="auto"/>
        <w:ind w:left="3677" w:right="3923" w:firstLine="2"/>
        <w:jc w:val="center"/>
        <w:rPr>
          <w:lang w:val="en-GB"/>
        </w:rPr>
        <w:sectPr w:rsidR="00B506A8" w:rsidRPr="00865FB9">
          <w:footerReference w:type="even" r:id="rId7"/>
          <w:footerReference w:type="default" r:id="rId8"/>
          <w:pgSz w:w="11910" w:h="16840"/>
          <w:pgMar w:top="1040" w:right="780" w:bottom="1440" w:left="800" w:header="0" w:footer="1248" w:gutter="0"/>
          <w:cols w:space="720"/>
          <w:noEndnote/>
        </w:sectPr>
      </w:pPr>
    </w:p>
    <w:p w:rsidR="00B506A8" w:rsidRDefault="0039431F">
      <w:pPr>
        <w:pStyle w:val="a3"/>
        <w:kinsoku w:val="0"/>
        <w:overflowPunct w:val="0"/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520" behindDoc="1" locked="0" layoutInCell="0" allowOverlap="1">
                <wp:simplePos x="0" y="0"/>
                <wp:positionH relativeFrom="page">
                  <wp:posOffset>1052830</wp:posOffset>
                </wp:positionH>
                <wp:positionV relativeFrom="page">
                  <wp:posOffset>1558290</wp:posOffset>
                </wp:positionV>
                <wp:extent cx="5603240" cy="7929245"/>
                <wp:effectExtent l="0" t="0" r="0" b="0"/>
                <wp:wrapNone/>
                <wp:docPr id="184" name="Freeform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3240" cy="7929245"/>
                        </a:xfrm>
                        <a:custGeom>
                          <a:avLst/>
                          <a:gdLst>
                            <a:gd name="T0" fmla="*/ 0 w 8824"/>
                            <a:gd name="T1" fmla="*/ 12486 h 12487"/>
                            <a:gd name="T2" fmla="*/ 8824 w 8824"/>
                            <a:gd name="T3" fmla="*/ 12486 h 12487"/>
                            <a:gd name="T4" fmla="*/ 8824 w 8824"/>
                            <a:gd name="T5" fmla="*/ 0 h 12487"/>
                            <a:gd name="T6" fmla="*/ 0 w 8824"/>
                            <a:gd name="T7" fmla="*/ 0 h 12487"/>
                            <a:gd name="T8" fmla="*/ 0 w 8824"/>
                            <a:gd name="T9" fmla="*/ 12486 h 12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824" h="12487">
                              <a:moveTo>
                                <a:pt x="0" y="12486"/>
                              </a:moveTo>
                              <a:lnTo>
                                <a:pt x="8824" y="12486"/>
                              </a:lnTo>
                              <a:lnTo>
                                <a:pt x="8824" y="0"/>
                              </a:lnTo>
                              <a:lnTo>
                                <a:pt x="0" y="0"/>
                              </a:lnTo>
                              <a:lnTo>
                                <a:pt x="0" y="1248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C146D" id="Freeform 437" o:spid="_x0000_s1026" style="position:absolute;margin-left:82.9pt;margin-top:122.7pt;width:441.2pt;height:624.35pt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4,12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" o:allowincell="f" path="m,12486r8824,l8824,,,,,12486xe" filled="f">
                <v:path arrowok="t" o:connecttype="custom" o:connectlocs="0,7928610;5603240,7928610;5603240,0;0,0;0,7928610" o:connectangles="0,0,0,0,0"/>
                <w10:wrap anchorx="page" anchory="page"/>
              </v:shape>
            </w:pict>
          </mc:Fallback>
        </mc:AlternateContent>
      </w: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spacing w:before="3"/>
        <w:rPr>
          <w:sz w:val="19"/>
          <w:szCs w:val="19"/>
        </w:rPr>
      </w:pPr>
    </w:p>
    <w:p w:rsidR="00B506A8" w:rsidRDefault="00013DD5">
      <w:pPr>
        <w:pStyle w:val="a7"/>
        <w:numPr>
          <w:ilvl w:val="1"/>
          <w:numId w:val="1"/>
        </w:numPr>
        <w:tabs>
          <w:tab w:val="left" w:pos="1652"/>
        </w:tabs>
        <w:kinsoku w:val="0"/>
        <w:overflowPunct w:val="0"/>
        <w:spacing w:before="99" w:line="249" w:lineRule="auto"/>
        <w:ind w:right="1892" w:hanging="267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Содержание пояснительной записки (перечень подлежащих разработке вопросов):</w:t>
      </w:r>
    </w:p>
    <w:p w:rsidR="00B506A8" w:rsidRDefault="00013DD5">
      <w:pPr>
        <w:pStyle w:val="a3"/>
        <w:kinsoku w:val="0"/>
        <w:overflowPunct w:val="0"/>
        <w:spacing w:line="249" w:lineRule="auto"/>
        <w:ind w:left="1762" w:right="1891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Введение. 1. Разработка алгоритма умножения. 2. Разработка</w:t>
      </w:r>
      <w:r>
        <w:rPr>
          <w:spacing w:val="-32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</w:t>
      </w:r>
      <w:r>
        <w:rPr>
          <w:spacing w:val="-1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литературы.</w:t>
      </w:r>
    </w:p>
    <w:p w:rsidR="00B506A8" w:rsidRDefault="00B506A8">
      <w:pPr>
        <w:pStyle w:val="a3"/>
        <w:kinsoku w:val="0"/>
        <w:overflowPunct w:val="0"/>
        <w:spacing w:before="7"/>
        <w:rPr>
          <w:sz w:val="20"/>
          <w:szCs w:val="20"/>
        </w:rPr>
      </w:pPr>
    </w:p>
    <w:p w:rsidR="00B506A8" w:rsidRDefault="00013DD5">
      <w:pPr>
        <w:pStyle w:val="a7"/>
        <w:numPr>
          <w:ilvl w:val="1"/>
          <w:numId w:val="1"/>
        </w:numPr>
        <w:tabs>
          <w:tab w:val="left" w:pos="1652"/>
        </w:tabs>
        <w:kinsoku w:val="0"/>
        <w:overflowPunct w:val="0"/>
        <w:ind w:left="1651" w:hanging="157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Перечень графического</w:t>
      </w:r>
      <w:r>
        <w:rPr>
          <w:spacing w:val="-2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материала: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  <w:tab w:val="left" w:pos="4414"/>
          <w:tab w:val="left" w:pos="5458"/>
          <w:tab w:val="left" w:pos="6261"/>
          <w:tab w:val="left" w:pos="7164"/>
        </w:tabs>
        <w:kinsoku w:val="0"/>
        <w:overflowPunct w:val="0"/>
        <w:spacing w:before="7" w:line="249" w:lineRule="auto"/>
        <w:ind w:right="1892" w:firstLine="0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Сумматор-умножитель</w:t>
      </w:r>
      <w:r>
        <w:rPr>
          <w:w w:val="105"/>
          <w:sz w:val="20"/>
          <w:szCs w:val="20"/>
        </w:rPr>
        <w:tab/>
        <w:t>первого</w:t>
      </w:r>
      <w:r>
        <w:rPr>
          <w:w w:val="105"/>
          <w:sz w:val="20"/>
          <w:szCs w:val="20"/>
        </w:rPr>
        <w:tab/>
        <w:t>типа.</w:t>
      </w:r>
      <w:r>
        <w:rPr>
          <w:w w:val="105"/>
          <w:sz w:val="20"/>
          <w:szCs w:val="20"/>
        </w:rPr>
        <w:tab/>
        <w:t>Схема</w:t>
      </w:r>
      <w:r>
        <w:rPr>
          <w:w w:val="105"/>
          <w:sz w:val="20"/>
          <w:szCs w:val="20"/>
        </w:rPr>
        <w:tab/>
      </w:r>
      <w:r>
        <w:rPr>
          <w:sz w:val="20"/>
          <w:szCs w:val="20"/>
        </w:rPr>
        <w:t xml:space="preserve">электрическая </w:t>
      </w:r>
      <w:r>
        <w:rPr>
          <w:w w:val="105"/>
          <w:sz w:val="20"/>
          <w:szCs w:val="20"/>
        </w:rPr>
        <w:t>структурная.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  <w:tab w:val="left" w:pos="3711"/>
          <w:tab w:val="left" w:pos="5149"/>
          <w:tab w:val="left" w:pos="6329"/>
          <w:tab w:val="left" w:pos="7165"/>
        </w:tabs>
        <w:kinsoku w:val="0"/>
        <w:overflowPunct w:val="0"/>
        <w:spacing w:line="247" w:lineRule="auto"/>
        <w:ind w:right="1890" w:firstLine="0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Одноразрядный</w:t>
      </w:r>
      <w:r>
        <w:rPr>
          <w:w w:val="105"/>
          <w:sz w:val="20"/>
          <w:szCs w:val="20"/>
        </w:rPr>
        <w:tab/>
        <w:t>четверичный</w:t>
      </w:r>
      <w:r>
        <w:rPr>
          <w:w w:val="105"/>
          <w:sz w:val="20"/>
          <w:szCs w:val="20"/>
        </w:rPr>
        <w:tab/>
        <w:t>сумматор.</w:t>
      </w:r>
      <w:r>
        <w:rPr>
          <w:w w:val="105"/>
          <w:sz w:val="20"/>
          <w:szCs w:val="20"/>
        </w:rPr>
        <w:tab/>
        <w:t>Схема</w:t>
      </w:r>
      <w:r>
        <w:rPr>
          <w:w w:val="105"/>
          <w:sz w:val="20"/>
          <w:szCs w:val="20"/>
        </w:rPr>
        <w:tab/>
      </w:r>
      <w:r>
        <w:rPr>
          <w:sz w:val="20"/>
          <w:szCs w:val="20"/>
        </w:rPr>
        <w:t xml:space="preserve">электрическая </w:t>
      </w:r>
      <w:r>
        <w:rPr>
          <w:w w:val="105"/>
          <w:sz w:val="20"/>
          <w:szCs w:val="20"/>
        </w:rPr>
        <w:t>функциональная.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  <w:tab w:val="left" w:pos="3652"/>
          <w:tab w:val="left" w:pos="5029"/>
          <w:tab w:val="left" w:pos="6387"/>
          <w:tab w:val="left" w:pos="7164"/>
        </w:tabs>
        <w:kinsoku w:val="0"/>
        <w:overflowPunct w:val="0"/>
        <w:spacing w:before="1" w:line="247" w:lineRule="auto"/>
        <w:ind w:right="1891" w:firstLine="0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Одноразрядный</w:t>
      </w:r>
      <w:r>
        <w:rPr>
          <w:w w:val="105"/>
          <w:sz w:val="20"/>
          <w:szCs w:val="20"/>
        </w:rPr>
        <w:tab/>
        <w:t>четверичный</w:t>
      </w:r>
      <w:r>
        <w:rPr>
          <w:w w:val="105"/>
          <w:sz w:val="20"/>
          <w:szCs w:val="20"/>
        </w:rPr>
        <w:tab/>
        <w:t>умножитель.</w:t>
      </w:r>
      <w:r>
        <w:rPr>
          <w:w w:val="105"/>
          <w:sz w:val="20"/>
          <w:szCs w:val="20"/>
        </w:rPr>
        <w:tab/>
        <w:t>Схема</w:t>
      </w:r>
      <w:r>
        <w:rPr>
          <w:w w:val="105"/>
          <w:sz w:val="20"/>
          <w:szCs w:val="20"/>
        </w:rPr>
        <w:tab/>
      </w:r>
      <w:r>
        <w:rPr>
          <w:sz w:val="20"/>
          <w:szCs w:val="20"/>
        </w:rPr>
        <w:t xml:space="preserve">электрическая </w:t>
      </w:r>
      <w:r>
        <w:rPr>
          <w:w w:val="105"/>
          <w:sz w:val="20"/>
          <w:szCs w:val="20"/>
        </w:rPr>
        <w:t>функциональная.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</w:tabs>
        <w:kinsoku w:val="0"/>
        <w:overflowPunct w:val="0"/>
        <w:spacing w:before="3"/>
        <w:ind w:left="2018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Регистр-аккумулятор. Схема электрическая</w:t>
      </w:r>
      <w:r>
        <w:rPr>
          <w:spacing w:val="-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функциональная.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  <w:tab w:val="left" w:pos="3866"/>
          <w:tab w:val="left" w:pos="5457"/>
          <w:tab w:val="left" w:pos="6791"/>
          <w:tab w:val="left" w:pos="8230"/>
        </w:tabs>
        <w:kinsoku w:val="0"/>
        <w:overflowPunct w:val="0"/>
        <w:spacing w:before="7" w:line="252" w:lineRule="auto"/>
        <w:ind w:right="1891" w:firstLine="0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Одноразрядный</w:t>
      </w:r>
      <w:r>
        <w:rPr>
          <w:w w:val="105"/>
          <w:sz w:val="20"/>
          <w:szCs w:val="20"/>
        </w:rPr>
        <w:tab/>
        <w:t>четверичный</w:t>
      </w:r>
      <w:r>
        <w:rPr>
          <w:w w:val="105"/>
          <w:sz w:val="20"/>
          <w:szCs w:val="20"/>
        </w:rPr>
        <w:tab/>
        <w:t>сумматор.</w:t>
      </w:r>
      <w:r>
        <w:rPr>
          <w:w w:val="105"/>
          <w:sz w:val="20"/>
          <w:szCs w:val="20"/>
        </w:rPr>
        <w:tab/>
        <w:t>Реализация</w:t>
      </w:r>
      <w:r>
        <w:rPr>
          <w:w w:val="105"/>
          <w:sz w:val="20"/>
          <w:szCs w:val="20"/>
        </w:rPr>
        <w:tab/>
      </w:r>
      <w:r>
        <w:rPr>
          <w:spacing w:val="-9"/>
          <w:w w:val="105"/>
          <w:sz w:val="20"/>
          <w:szCs w:val="20"/>
        </w:rPr>
        <w:t xml:space="preserve">на </w:t>
      </w:r>
      <w:r>
        <w:rPr>
          <w:w w:val="105"/>
          <w:sz w:val="20"/>
          <w:szCs w:val="20"/>
        </w:rPr>
        <w:t>мультиплексорах. Схема электрическая</w:t>
      </w:r>
      <w:r>
        <w:rPr>
          <w:spacing w:val="-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функциональная.</w:t>
      </w:r>
    </w:p>
    <w:p w:rsidR="00B506A8" w:rsidRDefault="00B506A8">
      <w:pPr>
        <w:pStyle w:val="a3"/>
        <w:kinsoku w:val="0"/>
        <w:overflowPunct w:val="0"/>
        <w:spacing w:before="6"/>
        <w:rPr>
          <w:sz w:val="20"/>
          <w:szCs w:val="20"/>
        </w:rPr>
      </w:pPr>
    </w:p>
    <w:p w:rsidR="00B506A8" w:rsidRDefault="00013DD5">
      <w:pPr>
        <w:pStyle w:val="a3"/>
        <w:kinsoku w:val="0"/>
        <w:overflowPunct w:val="0"/>
        <w:ind w:left="755" w:right="1151"/>
        <w:jc w:val="center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КАЛЕНДАРНЫЙ ПЛАН</w:t>
      </w:r>
    </w:p>
    <w:p w:rsidR="00B506A8" w:rsidRDefault="00B506A8">
      <w:pPr>
        <w:pStyle w:val="a3"/>
        <w:kinsoku w:val="0"/>
        <w:overflowPunct w:val="0"/>
        <w:rPr>
          <w:sz w:val="21"/>
          <w:szCs w:val="21"/>
        </w:rPr>
      </w:pPr>
    </w:p>
    <w:tbl>
      <w:tblPr>
        <w:tblW w:w="0" w:type="auto"/>
        <w:tblInd w:w="15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4"/>
        <w:gridCol w:w="840"/>
        <w:gridCol w:w="1261"/>
        <w:gridCol w:w="1684"/>
      </w:tblGrid>
      <w:tr w:rsidR="00B506A8">
        <w:trPr>
          <w:trHeight w:val="60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35" w:lineRule="auto"/>
              <w:ind w:left="932" w:right="31" w:hanging="1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этапов курсовой работы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35" w:lineRule="auto"/>
              <w:ind w:left="169" w:right="155"/>
              <w:jc w:val="center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</w:rPr>
              <w:t xml:space="preserve">Объём </w:t>
            </w:r>
            <w:r>
              <w:rPr>
                <w:sz w:val="18"/>
                <w:szCs w:val="18"/>
              </w:rPr>
              <w:t>этапа,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line="185" w:lineRule="exact"/>
              <w:ind w:left="13"/>
              <w:jc w:val="center"/>
              <w:rPr>
                <w:w w:val="98"/>
                <w:sz w:val="18"/>
                <w:szCs w:val="18"/>
              </w:rPr>
            </w:pPr>
            <w:r>
              <w:rPr>
                <w:w w:val="98"/>
                <w:sz w:val="18"/>
                <w:szCs w:val="18"/>
              </w:rPr>
              <w:t>%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35" w:lineRule="auto"/>
              <w:ind w:left="168" w:right="157" w:hanging="1"/>
              <w:jc w:val="center"/>
              <w:rPr>
                <w:w w:val="9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Срок </w:t>
            </w:r>
            <w:r>
              <w:rPr>
                <w:w w:val="95"/>
                <w:sz w:val="18"/>
                <w:szCs w:val="18"/>
              </w:rPr>
              <w:t>выполнения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line="185" w:lineRule="exact"/>
              <w:ind w:left="158" w:right="14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этапа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B506A8">
            <w:pPr>
              <w:pStyle w:val="TableParagraph"/>
              <w:kinsoku w:val="0"/>
              <w:overflowPunct w:val="0"/>
              <w:spacing w:before="1"/>
              <w:rPr>
                <w:sz w:val="17"/>
                <w:szCs w:val="17"/>
              </w:rPr>
            </w:pPr>
          </w:p>
          <w:p w:rsidR="00B506A8" w:rsidRDefault="00013DD5">
            <w:pPr>
              <w:pStyle w:val="TableParagraph"/>
              <w:kinsoku w:val="0"/>
              <w:overflowPunct w:val="0"/>
              <w:spacing w:before="1"/>
              <w:ind w:left="36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Примечания</w:t>
            </w:r>
          </w:p>
        </w:tc>
      </w:tr>
      <w:tr w:rsidR="00B506A8">
        <w:trPr>
          <w:trHeight w:val="20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184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алгоритма умножения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184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184" w:lineRule="exact"/>
              <w:ind w:left="158" w:right="14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10.02–20.02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B506A8">
            <w:pPr>
              <w:pStyle w:val="TableParagraph"/>
              <w:kinsoku w:val="0"/>
              <w:overflowPunct w:val="0"/>
              <w:rPr>
                <w:sz w:val="14"/>
                <w:szCs w:val="14"/>
              </w:rPr>
            </w:pPr>
          </w:p>
        </w:tc>
      </w:tr>
      <w:tr w:rsidR="00B506A8">
        <w:trPr>
          <w:trHeight w:val="40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1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структурной схемы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line="185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сумматора-умножителя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21.02–09.03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1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выполнением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line="185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чертежа</w:t>
            </w:r>
          </w:p>
        </w:tc>
      </w:tr>
      <w:tr w:rsidR="00B506A8">
        <w:trPr>
          <w:trHeight w:val="61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функциональных схем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before="6" w:line="202" w:lineRule="exact"/>
              <w:ind w:left="80" w:right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основных узлов сумматора- умножителя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158" w:right="15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10.03–30.04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выполнением чертежей</w:t>
            </w:r>
          </w:p>
        </w:tc>
      </w:tr>
      <w:tr w:rsidR="00B506A8">
        <w:trPr>
          <w:trHeight w:val="40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4" w:lineRule="exact"/>
              <w:ind w:left="80" w:right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Синтез комбинационных схем устройств на основе мультиплексоров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01.05–15.05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4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выполнением чертежа</w:t>
            </w:r>
          </w:p>
        </w:tc>
      </w:tr>
      <w:tr w:rsidR="00B506A8">
        <w:trPr>
          <w:trHeight w:val="405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80" w:right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Завершение оформления пояснительной записки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1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670AC6">
            <w:pPr>
              <w:pStyle w:val="TableParagraph"/>
              <w:kinsoku w:val="0"/>
              <w:overflowPunct w:val="0"/>
              <w:spacing w:line="201" w:lineRule="exact"/>
              <w:ind w:left="155" w:right="15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15.05–20</w:t>
            </w:r>
            <w:r w:rsidR="00013DD5">
              <w:rPr>
                <w:sz w:val="18"/>
                <w:szCs w:val="18"/>
              </w:rPr>
              <w:t>.05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B506A8">
            <w:pPr>
              <w:pStyle w:val="TableParagraph"/>
              <w:kinsoku w:val="0"/>
              <w:overflowPunct w:val="0"/>
              <w:rPr>
                <w:sz w:val="18"/>
                <w:szCs w:val="18"/>
              </w:rPr>
            </w:pPr>
          </w:p>
        </w:tc>
      </w:tr>
    </w:tbl>
    <w:p w:rsidR="00B506A8" w:rsidRDefault="00B506A8">
      <w:pPr>
        <w:pStyle w:val="a3"/>
        <w:kinsoku w:val="0"/>
        <w:overflowPunct w:val="0"/>
        <w:spacing w:before="3"/>
        <w:rPr>
          <w:sz w:val="21"/>
          <w:szCs w:val="21"/>
        </w:rPr>
      </w:pPr>
    </w:p>
    <w:p w:rsidR="00B506A8" w:rsidRDefault="00013DD5">
      <w:pPr>
        <w:pStyle w:val="a3"/>
        <w:kinsoku w:val="0"/>
        <w:overflowPunct w:val="0"/>
        <w:ind w:left="1495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Дата</w:t>
      </w:r>
      <w:r w:rsidR="00151385">
        <w:rPr>
          <w:w w:val="105"/>
          <w:sz w:val="20"/>
          <w:szCs w:val="20"/>
        </w:rPr>
        <w:t xml:space="preserve"> выдачи задания: </w:t>
      </w:r>
      <w:r w:rsidR="00151385" w:rsidRPr="00AB2884">
        <w:rPr>
          <w:w w:val="105"/>
          <w:sz w:val="20"/>
          <w:szCs w:val="20"/>
          <w:highlight w:val="yellow"/>
        </w:rPr>
        <w:t>10</w:t>
      </w:r>
      <w:r w:rsidR="00151385">
        <w:rPr>
          <w:w w:val="105"/>
          <w:sz w:val="20"/>
          <w:szCs w:val="20"/>
        </w:rPr>
        <w:t xml:space="preserve"> февраля 2023</w:t>
      </w:r>
      <w:r>
        <w:rPr>
          <w:w w:val="105"/>
          <w:sz w:val="20"/>
          <w:szCs w:val="20"/>
        </w:rPr>
        <w:t xml:space="preserve"> г.</w:t>
      </w:r>
    </w:p>
    <w:p w:rsidR="00B506A8" w:rsidRDefault="00B506A8">
      <w:pPr>
        <w:pStyle w:val="a3"/>
        <w:kinsoku w:val="0"/>
        <w:overflowPunct w:val="0"/>
        <w:spacing w:before="6"/>
        <w:rPr>
          <w:sz w:val="21"/>
          <w:szCs w:val="21"/>
        </w:rPr>
      </w:pPr>
    </w:p>
    <w:p w:rsidR="00B506A8" w:rsidRDefault="00F7155B">
      <w:pPr>
        <w:pStyle w:val="a3"/>
        <w:tabs>
          <w:tab w:val="left" w:pos="6746"/>
        </w:tabs>
        <w:kinsoku w:val="0"/>
        <w:overflowPunct w:val="0"/>
        <w:ind w:left="1495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Руководитель                                                    _____________</w:t>
      </w:r>
      <w:r w:rsidR="00E84483">
        <w:rPr>
          <w:w w:val="105"/>
          <w:sz w:val="20"/>
          <w:szCs w:val="20"/>
        </w:rPr>
        <w:t>/</w:t>
      </w:r>
      <w:r w:rsidRPr="00E80A97">
        <w:rPr>
          <w:w w:val="105"/>
          <w:sz w:val="20"/>
          <w:szCs w:val="20"/>
          <w:highlight w:val="yellow"/>
        </w:rPr>
        <w:t xml:space="preserve"> </w:t>
      </w:r>
      <w:r w:rsidR="00151385" w:rsidRPr="00151385">
        <w:rPr>
          <w:w w:val="105"/>
          <w:sz w:val="20"/>
          <w:szCs w:val="20"/>
          <w:highlight w:val="yellow"/>
        </w:rPr>
        <w:t>Фамилия И.О.</w:t>
      </w:r>
      <w:r w:rsidR="00013DD5">
        <w:rPr>
          <w:spacing w:val="-1"/>
          <w:w w:val="105"/>
          <w:sz w:val="20"/>
          <w:szCs w:val="20"/>
        </w:rPr>
        <w:t xml:space="preserve"> </w:t>
      </w:r>
      <w:r w:rsidR="00E84483">
        <w:rPr>
          <w:spacing w:val="-1"/>
          <w:w w:val="105"/>
          <w:sz w:val="20"/>
          <w:szCs w:val="20"/>
        </w:rPr>
        <w:t>/</w:t>
      </w:r>
    </w:p>
    <w:p w:rsidR="00B506A8" w:rsidRDefault="00B506A8">
      <w:pPr>
        <w:pStyle w:val="a3"/>
        <w:kinsoku w:val="0"/>
        <w:overflowPunct w:val="0"/>
        <w:spacing w:before="6"/>
        <w:rPr>
          <w:sz w:val="21"/>
          <w:szCs w:val="21"/>
        </w:rPr>
      </w:pPr>
    </w:p>
    <w:p w:rsidR="00B506A8" w:rsidRDefault="00013DD5">
      <w:pPr>
        <w:pStyle w:val="a3"/>
        <w:tabs>
          <w:tab w:val="left" w:pos="5696"/>
          <w:tab w:val="left" w:pos="6674"/>
        </w:tabs>
        <w:kinsoku w:val="0"/>
        <w:overflowPunct w:val="0"/>
        <w:ind w:left="1495"/>
        <w:rPr>
          <w:w w:val="102"/>
          <w:sz w:val="20"/>
          <w:szCs w:val="20"/>
        </w:rPr>
        <w:sectPr w:rsidR="00B506A8">
          <w:pgSz w:w="11910" w:h="16840"/>
          <w:pgMar w:top="1580" w:right="780" w:bottom="1440" w:left="800" w:header="0" w:footer="1168" w:gutter="0"/>
          <w:cols w:space="720"/>
          <w:noEndnote/>
        </w:sectPr>
      </w:pPr>
      <w:r>
        <w:rPr>
          <w:w w:val="105"/>
          <w:sz w:val="20"/>
          <w:szCs w:val="20"/>
        </w:rPr>
        <w:t>ЗАДАНИЕ</w:t>
      </w:r>
      <w:r>
        <w:rPr>
          <w:spacing w:val="-1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ПРИНЯЛ</w:t>
      </w:r>
      <w:r>
        <w:rPr>
          <w:spacing w:val="-1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К</w:t>
      </w:r>
      <w:r>
        <w:rPr>
          <w:spacing w:val="-1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ИСПОЛНЕНИЮ</w:t>
      </w:r>
      <w:r w:rsidR="00F7155B">
        <w:rPr>
          <w:sz w:val="20"/>
          <w:szCs w:val="20"/>
        </w:rPr>
        <w:t xml:space="preserve">       ______________</w:t>
      </w:r>
      <w:proofErr w:type="gramStart"/>
      <w:r w:rsidR="00151385">
        <w:rPr>
          <w:sz w:val="20"/>
          <w:szCs w:val="20"/>
        </w:rPr>
        <w:t xml:space="preserve">/ </w:t>
      </w:r>
      <w:r w:rsidR="00E84483">
        <w:rPr>
          <w:sz w:val="20"/>
          <w:szCs w:val="20"/>
        </w:rPr>
        <w:t xml:space="preserve"> </w:t>
      </w:r>
      <w:r w:rsidR="00BA3F26">
        <w:rPr>
          <w:w w:val="105"/>
          <w:sz w:val="20"/>
          <w:szCs w:val="20"/>
          <w:highlight w:val="yellow"/>
        </w:rPr>
        <w:t>Кривеня</w:t>
      </w:r>
      <w:proofErr w:type="gramEnd"/>
      <w:r w:rsidR="00BA3F26">
        <w:rPr>
          <w:w w:val="105"/>
          <w:sz w:val="20"/>
          <w:szCs w:val="20"/>
          <w:highlight w:val="yellow"/>
        </w:rPr>
        <w:t xml:space="preserve"> М.А.</w:t>
      </w:r>
      <w:r w:rsidR="00151385">
        <w:rPr>
          <w:sz w:val="20"/>
          <w:szCs w:val="20"/>
        </w:rPr>
        <w:t xml:space="preserve">  /</w:t>
      </w:r>
      <w:r w:rsidR="00E84483">
        <w:rPr>
          <w:sz w:val="20"/>
          <w:szCs w:val="20"/>
        </w:rPr>
        <w:t xml:space="preserve">  </w:t>
      </w:r>
      <w:r w:rsidR="00BA3F26">
        <w:rPr>
          <w:sz w:val="20"/>
          <w:szCs w:val="20"/>
        </w:rPr>
        <w:t xml:space="preserve">                               </w:t>
      </w:r>
    </w:p>
    <w:p w:rsidR="00B506A8" w:rsidRPr="00C2018C" w:rsidRDefault="0039431F" w:rsidP="00631182">
      <w:pPr>
        <w:pStyle w:val="a3"/>
        <w:kinsoku w:val="0"/>
        <w:overflowPunct w:val="0"/>
        <w:spacing w:before="2" w:line="480" w:lineRule="auto"/>
        <w:ind w:right="3699"/>
        <w:sectPr w:rsidR="00B506A8" w:rsidRPr="00C2018C">
          <w:pgSz w:w="11910" w:h="16840"/>
          <w:pgMar w:top="1040" w:right="780" w:bottom="1440" w:left="800" w:header="0" w:footer="1248" w:gutter="0"/>
          <w:cols w:space="720"/>
          <w:noEndnote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92544" behindDoc="0" locked="0" layoutInCell="0" allowOverlap="1" wp14:anchorId="5F557BCE" wp14:editId="6D7B711D">
                <wp:simplePos x="0" y="0"/>
                <wp:positionH relativeFrom="page">
                  <wp:posOffset>645160</wp:posOffset>
                </wp:positionH>
                <wp:positionV relativeFrom="paragraph">
                  <wp:posOffset>585470</wp:posOffset>
                </wp:positionV>
                <wp:extent cx="5603240" cy="7929245"/>
                <wp:effectExtent l="0" t="0" r="16510" b="14605"/>
                <wp:wrapTopAndBottom/>
                <wp:docPr id="174" name="Group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3240" cy="7929245"/>
                          <a:chOff x="1432" y="1328"/>
                          <a:chExt cx="8824" cy="12487"/>
                        </a:xfrm>
                      </wpg:grpSpPr>
                      <wps:wsp>
                        <wps:cNvPr id="175" name="Freeform 439"/>
                        <wps:cNvSpPr>
                          <a:spLocks/>
                        </wps:cNvSpPr>
                        <wps:spPr bwMode="auto">
                          <a:xfrm>
                            <a:off x="1432" y="1328"/>
                            <a:ext cx="8824" cy="12487"/>
                          </a:xfrm>
                          <a:custGeom>
                            <a:avLst/>
                            <a:gdLst>
                              <a:gd name="T0" fmla="*/ 0 w 8824"/>
                              <a:gd name="T1" fmla="*/ 12486 h 12487"/>
                              <a:gd name="T2" fmla="*/ 8824 w 8824"/>
                              <a:gd name="T3" fmla="*/ 12486 h 12487"/>
                              <a:gd name="T4" fmla="*/ 8824 w 8824"/>
                              <a:gd name="T5" fmla="*/ 0 h 12487"/>
                              <a:gd name="T6" fmla="*/ 0 w 8824"/>
                              <a:gd name="T7" fmla="*/ 0 h 12487"/>
                              <a:gd name="T8" fmla="*/ 0 w 8824"/>
                              <a:gd name="T9" fmla="*/ 12486 h 12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24" h="12487">
                                <a:moveTo>
                                  <a:pt x="0" y="12486"/>
                                </a:moveTo>
                                <a:lnTo>
                                  <a:pt x="8824" y="12486"/>
                                </a:lnTo>
                                <a:lnTo>
                                  <a:pt x="88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440"/>
                        <wps:cNvSpPr txBox="1">
                          <a:spLocks noChangeArrowheads="1"/>
                        </wps:cNvSpPr>
                        <wps:spPr bwMode="auto">
                          <a:xfrm>
                            <a:off x="2701" y="2177"/>
                            <a:ext cx="6651" cy="4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ind w:left="1230" w:right="945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Министерство образования Республики Беларусь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6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ind w:left="1230" w:right="945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Учреждение образования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9" w:line="252" w:lineRule="auto"/>
                                <w:ind w:left="1230" w:right="942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«Белорусский государственный университет информатики и радиоэлектроники»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5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499" w:lineRule="auto"/>
                                <w:ind w:right="2417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Факультет компьютерных систем и сетей Кафедра электронных вычислительных машин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47" w:lineRule="auto"/>
                                <w:ind w:left="1261" w:right="1943" w:hanging="1262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Дисциплина: Арифметические и логические основы цифровых устройств</w:t>
                              </w:r>
                            </w:p>
                            <w:p w:rsidR="00631182" w:rsidRDefault="00631182">
                              <w:pPr>
                                <w:pStyle w:val="a3"/>
                                <w:kinsoku w:val="0"/>
                                <w:overflowPunct w:val="0"/>
                                <w:spacing w:line="247" w:lineRule="auto"/>
                                <w:ind w:left="1261" w:right="1943" w:hanging="1262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1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ind w:left="4271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К ЗАЩИТЕ</w:t>
                              </w:r>
                              <w:r>
                                <w:rPr>
                                  <w:spacing w:val="-29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ДОПУСТИТЬ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6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tabs>
                                  <w:tab w:val="left" w:pos="5352"/>
                                </w:tabs>
                                <w:kinsoku w:val="0"/>
                                <w:overflowPunct w:val="0"/>
                                <w:ind w:left="4271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2"/>
                                  <w:sz w:val="20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ab/>
                              </w:r>
                              <w:r w:rsidRPr="00E80A97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>Луцик</w:t>
                              </w:r>
                              <w:r w:rsidR="00631182" w:rsidRPr="00631182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 xml:space="preserve"> </w:t>
                              </w:r>
                              <w:r w:rsidR="00631182" w:rsidRPr="00E80A97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>Ю. 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3214" y="6956"/>
                            <a:ext cx="5928" cy="1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ind w:right="17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ПОЯСНИТЕЛЬНАЯ ЗАПИСКА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8" w:line="249" w:lineRule="auto"/>
                                <w:ind w:left="2149" w:right="2166"/>
                                <w:jc w:val="center"/>
                                <w:rPr>
                                  <w:w w:val="10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mallCaps/>
                                  <w:w w:val="93"/>
                                  <w:sz w:val="20"/>
                                  <w:szCs w:val="20"/>
                                </w:rPr>
                                <w:t>к</w:t>
                              </w:r>
                              <w:r>
                                <w:rPr>
                                  <w:spacing w:val="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к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ур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со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вой</w:t>
                              </w:r>
                              <w:r>
                                <w:rPr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р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аб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о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т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 xml:space="preserve">е 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н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а</w:t>
                              </w:r>
                              <w:r>
                                <w:rPr>
                                  <w:spacing w:val="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тем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у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6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1" w:line="249" w:lineRule="auto"/>
                                <w:ind w:right="18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ПРОЕКТИРОВАНИЕ</w:t>
                              </w:r>
                              <w:r>
                                <w:rPr>
                                  <w:spacing w:val="-22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И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ЛОГИЧЕСКИЙ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СИНТЕЗ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СУММАТОРА- УМНОЖИТЕЛЯ ДВОИЧНО-ЧЕТВЕРИЧНЫХ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ЧИСЕЛ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442"/>
                        <wps:cNvSpPr txBox="1">
                          <a:spLocks noChangeArrowheads="1"/>
                        </wps:cNvSpPr>
                        <wps:spPr bwMode="auto">
                          <a:xfrm>
                            <a:off x="4880" y="8864"/>
                            <a:ext cx="288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 xml:space="preserve">БГУИР КР 1-40 02 01 </w:t>
                              </w:r>
                              <w:r w:rsidR="00C2018C" w:rsidRPr="00C2018C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  <w:lang w:val="en-US"/>
                                </w:rPr>
                                <w:t>XYY</w:t>
                              </w:r>
                              <w:r>
                                <w:rPr>
                                  <w:spacing w:val="-36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2701" y="10299"/>
                            <a:ext cx="75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Студент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10299"/>
                            <a:ext cx="1503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865FB9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>Кривеня М.А</w:t>
                              </w:r>
                              <w:r w:rsidR="00631182" w:rsidRPr="00670AC6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 xml:space="preserve"> (гр. 250501</w:t>
                              </w:r>
                              <w:r w:rsidR="00C2018C"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2701" y="11003"/>
                            <a:ext cx="1243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Руководитель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11003"/>
                            <a:ext cx="131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31182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 w:rsidRPr="00631182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>Фамилия И.О.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5554" y="12210"/>
                            <a:ext cx="1248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31182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МИНСК 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57BCE" id="Group 438" o:spid="_x0000_s1027" style="position:absolute;margin-left:50.8pt;margin-top:46.1pt;width:441.2pt;height:624.35pt;z-index:251692544;mso-wrap-distance-left:0;mso-wrap-distance-right:0;mso-position-horizontal-relative:page" coordorigin="1432,1328" coordsize="8824,12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" o:allowincell="f">
                <v:shape id="Freeform 439" o:spid="_x0000_s1028" style="position:absolute;left:1432;top:1328;width:8824;height:12487;visibility:visible;mso-wrap-style:square;v-text-anchor:top" coordsize="8824,12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" path="m,12486r8824,l8824,,,,,12486xe" filled="f">
                  <v:path arrowok="t" o:connecttype="custom" o:connectlocs="0,12486;8824,12486;8824,0;0,0;0,12486" o:connectangles="0,0,0,0,0"/>
                </v:shape>
                <v:shape id="Text Box 440" o:spid="_x0000_s1029" type="#_x0000_t202" style="position:absolute;left:2701;top:2177;width:6651;height:4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ind w:left="1230" w:right="945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Министерство образования Республики Беларусь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6"/>
                          <w:rPr>
                            <w:sz w:val="21"/>
                            <w:szCs w:val="21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ind w:left="1230" w:right="945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Учреждение образования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9" w:line="252" w:lineRule="auto"/>
                          <w:ind w:left="1230" w:right="942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«Белорусский государственный университет информатики и радиоэлектроники»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5"/>
                          <w:rPr>
                            <w:sz w:val="20"/>
                            <w:szCs w:val="20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499" w:lineRule="auto"/>
                          <w:ind w:right="2417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Факультет компьютерных систем и сетей Кафедра электронных вычислительных машин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47" w:lineRule="auto"/>
                          <w:ind w:left="1261" w:right="1943" w:hanging="1262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Дисциплина: Арифметические и логические основы цифровых устройств</w:t>
                        </w:r>
                      </w:p>
                      <w:p w:rsidR="00631182" w:rsidRDefault="00631182">
                        <w:pPr>
                          <w:pStyle w:val="a3"/>
                          <w:kinsoku w:val="0"/>
                          <w:overflowPunct w:val="0"/>
                          <w:spacing w:line="247" w:lineRule="auto"/>
                          <w:ind w:left="1261" w:right="1943" w:hanging="1262"/>
                          <w:rPr>
                            <w:w w:val="105"/>
                            <w:sz w:val="20"/>
                            <w:szCs w:val="20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10"/>
                          <w:rPr>
                            <w:sz w:val="20"/>
                            <w:szCs w:val="20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ind w:left="4271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К ЗАЩИТЕ</w:t>
                        </w:r>
                        <w:r>
                          <w:rPr>
                            <w:spacing w:val="-29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ДОПУСТИТЬ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6"/>
                          <w:rPr>
                            <w:sz w:val="21"/>
                            <w:szCs w:val="21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tabs>
                            <w:tab w:val="left" w:pos="5352"/>
                          </w:tabs>
                          <w:kinsoku w:val="0"/>
                          <w:overflowPunct w:val="0"/>
                          <w:ind w:left="4271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2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u w:val="single"/>
                          </w:rPr>
                          <w:tab/>
                        </w:r>
                        <w:r w:rsidRPr="00E80A97"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>Луцик</w:t>
                        </w:r>
                        <w:r w:rsidR="00631182" w:rsidRPr="00631182"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 xml:space="preserve"> </w:t>
                        </w:r>
                        <w:r w:rsidR="00631182" w:rsidRPr="00E80A97"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>Ю. А.</w:t>
                        </w:r>
                      </w:p>
                    </w:txbxContent>
                  </v:textbox>
                </v:shape>
                <v:shape id="Text Box 441" o:spid="_x0000_s1030" type="#_x0000_t202" style="position:absolute;left:3214;top:6956;width:5928;height:1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ind w:right="17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ПОЯСНИТЕЛЬНАЯ ЗАПИСКА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8" w:line="249" w:lineRule="auto"/>
                          <w:ind w:left="2149" w:right="2166"/>
                          <w:jc w:val="center"/>
                          <w:rPr>
                            <w:w w:val="102"/>
                            <w:sz w:val="20"/>
                            <w:szCs w:val="20"/>
                          </w:rPr>
                        </w:pPr>
                        <w:r>
                          <w:rPr>
                            <w:smallCaps/>
                            <w:w w:val="93"/>
                            <w:sz w:val="20"/>
                            <w:szCs w:val="20"/>
                          </w:rPr>
                          <w:t>к</w:t>
                        </w:r>
                        <w:r>
                          <w:rPr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к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ур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со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вой</w:t>
                        </w:r>
                        <w:r>
                          <w:rPr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р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аб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о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т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 xml:space="preserve">е 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н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а</w:t>
                        </w:r>
                        <w:r>
                          <w:rPr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тем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у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6"/>
                          <w:rPr>
                            <w:sz w:val="20"/>
                            <w:szCs w:val="20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1" w:line="249" w:lineRule="auto"/>
                          <w:ind w:right="18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ПРОЕКТИРОВАНИЕ</w:t>
                        </w:r>
                        <w:r>
                          <w:rPr>
                            <w:spacing w:val="-22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И</w:t>
                        </w:r>
                        <w:r>
                          <w:rPr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ЛОГИЧЕСКИЙ</w:t>
                        </w:r>
                        <w:r>
                          <w:rPr>
                            <w:spacing w:val="-21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СИНТЕЗ</w:t>
                        </w:r>
                        <w:r>
                          <w:rPr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СУММАТОРА- УМНОЖИТЕЛЯ ДВОИЧНО-ЧЕТВЕРИЧНЫХ</w:t>
                        </w:r>
                        <w:r>
                          <w:rPr>
                            <w:spacing w:val="-13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ЧИСЕЛ</w:t>
                        </w:r>
                      </w:p>
                    </w:txbxContent>
                  </v:textbox>
                </v:shape>
                <v:shape id="Text Box 442" o:spid="_x0000_s1031" type="#_x0000_t202" style="position:absolute;left:4880;top:8864;width:2884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 xml:space="preserve">БГУИР КР 1-40 02 01 </w:t>
                        </w:r>
                        <w:r w:rsidR="00C2018C" w:rsidRPr="00C2018C">
                          <w:rPr>
                            <w:w w:val="105"/>
                            <w:sz w:val="20"/>
                            <w:szCs w:val="20"/>
                            <w:highlight w:val="yellow"/>
                            <w:lang w:val="en-US"/>
                          </w:rPr>
                          <w:t>XYY</w:t>
                        </w:r>
                        <w:r>
                          <w:rPr>
                            <w:spacing w:val="-36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ПЗ</w:t>
                        </w:r>
                      </w:p>
                    </w:txbxContent>
                  </v:textbox>
                </v:shape>
                <v:shape id="Text Box 443" o:spid="_x0000_s1032" type="#_x0000_t202" style="position:absolute;left:2701;top:10299;width:752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Студент</w:t>
                        </w:r>
                      </w:p>
                    </w:txbxContent>
                  </v:textbox>
                </v:shape>
                <v:shape id="Text Box 444" o:spid="_x0000_s1033" type="#_x0000_t202" style="position:absolute;left:8040;top:10299;width:1503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:rsidR="00670AC6" w:rsidRDefault="00865FB9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>Кривеня М.А</w:t>
                        </w:r>
                        <w:r w:rsidR="00631182" w:rsidRPr="00670AC6"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>.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 xml:space="preserve"> (гр. 250501</w:t>
                        </w:r>
                        <w:r w:rsidR="00C2018C">
                          <w:rPr>
                            <w:w w:val="105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445" o:spid="_x0000_s1034" type="#_x0000_t202" style="position:absolute;left:2701;top:11003;width:1243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Руководитель</w:t>
                        </w:r>
                      </w:p>
                    </w:txbxContent>
                  </v:textbox>
                </v:shape>
                <v:shape id="Text Box 446" o:spid="_x0000_s1035" type="#_x0000_t202" style="position:absolute;left:8040;top:11003;width:1312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" filled="f" stroked="f">
                  <v:textbox inset="0,0,0,0">
                    <w:txbxContent>
                      <w:p w:rsidR="00670AC6" w:rsidRDefault="00631182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 w:rsidRPr="00631182"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>Фамилия И.О.</w:t>
                        </w:r>
                      </w:p>
                    </w:txbxContent>
                  </v:textbox>
                </v:shape>
                <v:shape id="Text Box 447" o:spid="_x0000_s1036" type="#_x0000_t202" style="position:absolute;left:5554;top:12210;width:124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:rsidR="00670AC6" w:rsidRDefault="00631182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МИНСК 2023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31182">
        <w:rPr>
          <w:b/>
        </w:rPr>
        <w:t xml:space="preserve">                                             </w:t>
      </w:r>
      <w:r w:rsidR="00C2018C">
        <w:rPr>
          <w:b/>
        </w:rPr>
        <w:t xml:space="preserve">Образец </w:t>
      </w:r>
      <w:r w:rsidR="00865FB9">
        <w:rPr>
          <w:b/>
        </w:rPr>
        <w:t>титульного лист</w:t>
      </w:r>
    </w:p>
    <w:p w:rsidR="00013DD5" w:rsidRPr="00BA3F26" w:rsidRDefault="00013DD5" w:rsidP="00C2018C">
      <w:pPr>
        <w:pStyle w:val="a3"/>
        <w:kinsoku w:val="0"/>
        <w:overflowPunct w:val="0"/>
        <w:spacing w:before="67"/>
        <w:ind w:right="548"/>
        <w:rPr>
          <w:sz w:val="24"/>
          <w:szCs w:val="24"/>
        </w:rPr>
      </w:pPr>
    </w:p>
    <w:sectPr w:rsidR="00013DD5" w:rsidRPr="00BA3F26" w:rsidSect="00E80A97">
      <w:footerReference w:type="even" r:id="rId9"/>
      <w:footerReference w:type="default" r:id="rId10"/>
      <w:pgSz w:w="11910" w:h="16840"/>
      <w:pgMar w:top="1040" w:right="780" w:bottom="1440" w:left="800" w:header="0" w:footer="116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F48" w:rsidRDefault="00A20F48">
      <w:r>
        <w:separator/>
      </w:r>
    </w:p>
  </w:endnote>
  <w:endnote w:type="continuationSeparator" w:id="0">
    <w:p w:rsidR="00A20F48" w:rsidRDefault="00A20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AC6" w:rsidRDefault="00670AC6">
    <w:pPr>
      <w:pStyle w:val="a3"/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7354E767" wp14:editId="1B3E566D">
              <wp:simplePos x="0" y="0"/>
              <wp:positionH relativeFrom="page">
                <wp:posOffset>609600</wp:posOffset>
              </wp:positionH>
              <wp:positionV relativeFrom="page">
                <wp:posOffset>9760585</wp:posOffset>
              </wp:positionV>
              <wp:extent cx="256540" cy="22288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0AC6" w:rsidRDefault="00670AC6">
                          <w:pPr>
                            <w:pStyle w:val="a3"/>
                            <w:kinsoku w:val="0"/>
                            <w:overflowPunct w:val="0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F6F4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54E76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7" type="#_x0000_t202" style="position:absolute;margin-left:48pt;margin-top:768.55pt;width:20.2pt;height:17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" o:allowincell="f" filled="f" stroked="f">
              <v:textbox inset="0,0,0,0">
                <w:txbxContent>
                  <w:p w:rsidR="00670AC6" w:rsidRDefault="00670AC6">
                    <w:pPr>
                      <w:pStyle w:val="a3"/>
                      <w:kinsoku w:val="0"/>
                      <w:overflowPunct w:val="0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F6F4E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AC6" w:rsidRDefault="00670AC6">
    <w:pPr>
      <w:pStyle w:val="a3"/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41865EC0" wp14:editId="5AEDCCB5">
              <wp:simplePos x="0" y="0"/>
              <wp:positionH relativeFrom="page">
                <wp:posOffset>6697980</wp:posOffset>
              </wp:positionH>
              <wp:positionV relativeFrom="page">
                <wp:posOffset>9760585</wp:posOffset>
              </wp:positionV>
              <wp:extent cx="256540" cy="222885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0AC6" w:rsidRDefault="00670AC6">
                          <w:pPr>
                            <w:pStyle w:val="a3"/>
                            <w:kinsoku w:val="0"/>
                            <w:overflowPunct w:val="0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F6F4E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865E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margin-left:527.4pt;margin-top:768.55pt;width:20.2pt;height:17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UErQIAAK8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" o:allowincell="f" filled="f" stroked="f">
              <v:textbox inset="0,0,0,0">
                <w:txbxContent>
                  <w:p w:rsidR="00670AC6" w:rsidRDefault="00670AC6">
                    <w:pPr>
                      <w:pStyle w:val="a3"/>
                      <w:kinsoku w:val="0"/>
                      <w:overflowPunct w:val="0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F6F4E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AC6" w:rsidRDefault="00670AC6">
    <w:pPr>
      <w:pStyle w:val="a3"/>
      <w:kinsoku w:val="0"/>
      <w:overflowPunct w:val="0"/>
      <w:spacing w:line="14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AC6" w:rsidRDefault="00670AC6">
    <w:pPr>
      <w:pStyle w:val="a3"/>
      <w:kinsoku w:val="0"/>
      <w:overflowPunct w:val="0"/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F48" w:rsidRDefault="00A20F48">
      <w:r>
        <w:separator/>
      </w:r>
    </w:p>
  </w:footnote>
  <w:footnote w:type="continuationSeparator" w:id="0">
    <w:p w:rsidR="00A20F48" w:rsidRDefault="00A20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left="1049" w:hanging="423"/>
      </w:pPr>
    </w:lvl>
    <w:lvl w:ilvl="1">
      <w:start w:val="1"/>
      <w:numFmt w:val="decimal"/>
      <w:lvlText w:val="%1.%2"/>
      <w:lvlJc w:val="left"/>
      <w:pPr>
        <w:ind w:left="1049" w:hanging="423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869" w:hanging="423"/>
      </w:pPr>
    </w:lvl>
    <w:lvl w:ilvl="3">
      <w:numFmt w:val="bullet"/>
      <w:lvlText w:val="•"/>
      <w:lvlJc w:val="left"/>
      <w:pPr>
        <w:ind w:left="3783" w:hanging="423"/>
      </w:pPr>
    </w:lvl>
    <w:lvl w:ilvl="4">
      <w:numFmt w:val="bullet"/>
      <w:lvlText w:val="•"/>
      <w:lvlJc w:val="left"/>
      <w:pPr>
        <w:ind w:left="4698" w:hanging="423"/>
      </w:pPr>
    </w:lvl>
    <w:lvl w:ilvl="5">
      <w:numFmt w:val="bullet"/>
      <w:lvlText w:val="•"/>
      <w:lvlJc w:val="left"/>
      <w:pPr>
        <w:ind w:left="5613" w:hanging="423"/>
      </w:pPr>
    </w:lvl>
    <w:lvl w:ilvl="6">
      <w:numFmt w:val="bullet"/>
      <w:lvlText w:val="•"/>
      <w:lvlJc w:val="left"/>
      <w:pPr>
        <w:ind w:left="6527" w:hanging="423"/>
      </w:pPr>
    </w:lvl>
    <w:lvl w:ilvl="7">
      <w:numFmt w:val="bullet"/>
      <w:lvlText w:val="•"/>
      <w:lvlJc w:val="left"/>
      <w:pPr>
        <w:ind w:left="7442" w:hanging="423"/>
      </w:pPr>
    </w:lvl>
    <w:lvl w:ilvl="8">
      <w:numFmt w:val="bullet"/>
      <w:lvlText w:val="•"/>
      <w:lvlJc w:val="left"/>
      <w:pPr>
        <w:ind w:left="8357" w:hanging="423"/>
      </w:pPr>
    </w:lvl>
  </w:abstractNum>
  <w:abstractNum w:abstractNumId="1" w15:restartNumberingAfterBreak="0">
    <w:nsid w:val="00000403"/>
    <w:multiLevelType w:val="multilevel"/>
    <w:tmpl w:val="00000886"/>
    <w:lvl w:ilvl="0">
      <w:start w:val="2"/>
      <w:numFmt w:val="decimal"/>
      <w:lvlText w:val="%1"/>
      <w:lvlJc w:val="left"/>
      <w:pPr>
        <w:ind w:left="1049" w:hanging="423"/>
      </w:pPr>
    </w:lvl>
    <w:lvl w:ilvl="1">
      <w:start w:val="1"/>
      <w:numFmt w:val="decimal"/>
      <w:lvlText w:val="%1.%2"/>
      <w:lvlJc w:val="left"/>
      <w:pPr>
        <w:ind w:left="1049" w:hanging="423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680" w:hanging="634"/>
      </w:pPr>
      <w:rPr>
        <w:rFonts w:ascii="Times New Roman" w:hAnsi="Times New Roman" w:cs="Times New Roman"/>
        <w:b w:val="0"/>
        <w:bCs w:val="0"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570" w:hanging="634"/>
      </w:pPr>
    </w:lvl>
    <w:lvl w:ilvl="4">
      <w:numFmt w:val="bullet"/>
      <w:lvlText w:val="•"/>
      <w:lvlJc w:val="left"/>
      <w:pPr>
        <w:ind w:left="4515" w:hanging="634"/>
      </w:pPr>
    </w:lvl>
    <w:lvl w:ilvl="5">
      <w:numFmt w:val="bullet"/>
      <w:lvlText w:val="•"/>
      <w:lvlJc w:val="left"/>
      <w:pPr>
        <w:ind w:left="5460" w:hanging="634"/>
      </w:pPr>
    </w:lvl>
    <w:lvl w:ilvl="6">
      <w:numFmt w:val="bullet"/>
      <w:lvlText w:val="•"/>
      <w:lvlJc w:val="left"/>
      <w:pPr>
        <w:ind w:left="6405" w:hanging="634"/>
      </w:pPr>
    </w:lvl>
    <w:lvl w:ilvl="7">
      <w:numFmt w:val="bullet"/>
      <w:lvlText w:val="•"/>
      <w:lvlJc w:val="left"/>
      <w:pPr>
        <w:ind w:left="7350" w:hanging="634"/>
      </w:pPr>
    </w:lvl>
    <w:lvl w:ilvl="8">
      <w:numFmt w:val="bullet"/>
      <w:lvlText w:val="•"/>
      <w:lvlJc w:val="left"/>
      <w:pPr>
        <w:ind w:left="8296" w:hanging="634"/>
      </w:pPr>
    </w:lvl>
  </w:abstractNum>
  <w:abstractNum w:abstractNumId="2" w15:restartNumberingAfterBreak="0">
    <w:nsid w:val="00000404"/>
    <w:multiLevelType w:val="multilevel"/>
    <w:tmpl w:val="00000887"/>
    <w:lvl w:ilvl="0">
      <w:start w:val="3"/>
      <w:numFmt w:val="decimal"/>
      <w:lvlText w:val="%1"/>
      <w:lvlJc w:val="left"/>
      <w:pPr>
        <w:ind w:left="559" w:hanging="212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049" w:hanging="423"/>
      </w:pPr>
      <w:rPr>
        <w:rFonts w:ascii="Times New Roman" w:hAnsi="Times New Roman" w:cs="Times New Roman"/>
        <w:b w:val="0"/>
        <w:bCs w:val="0"/>
        <w:spacing w:val="-1"/>
        <w:w w:val="100"/>
        <w:sz w:val="28"/>
        <w:szCs w:val="28"/>
      </w:rPr>
    </w:lvl>
    <w:lvl w:ilvl="2">
      <w:start w:val="1"/>
      <w:numFmt w:val="decimal"/>
      <w:lvlText w:val="%3"/>
      <w:lvlJc w:val="left"/>
      <w:pPr>
        <w:ind w:left="1080" w:hanging="212"/>
      </w:pPr>
      <w:rPr>
        <w:rFonts w:ascii="Times New Roman" w:hAnsi="Times New Roman" w:cs="Times New Roman"/>
        <w:b/>
        <w:bCs/>
        <w:w w:val="100"/>
        <w:sz w:val="28"/>
        <w:szCs w:val="28"/>
      </w:rPr>
    </w:lvl>
    <w:lvl w:ilvl="3">
      <w:start w:val="1"/>
      <w:numFmt w:val="decimal"/>
      <w:lvlText w:val="%3.%4"/>
      <w:lvlJc w:val="left"/>
      <w:pPr>
        <w:ind w:left="1291" w:hanging="423"/>
      </w:pPr>
      <w:rPr>
        <w:rFonts w:ascii="Times New Roman" w:hAnsi="Times New Roman" w:cs="Times New Roman"/>
        <w:b/>
        <w:bCs/>
        <w:w w:val="100"/>
        <w:sz w:val="28"/>
        <w:szCs w:val="28"/>
      </w:rPr>
    </w:lvl>
    <w:lvl w:ilvl="4">
      <w:start w:val="1"/>
      <w:numFmt w:val="decimal"/>
      <w:lvlText w:val="%3.%4.%5"/>
      <w:lvlJc w:val="left"/>
      <w:pPr>
        <w:ind w:left="1728" w:hanging="632"/>
      </w:pPr>
      <w:rPr>
        <w:rFonts w:ascii="Times New Roman" w:hAnsi="Times New Roman" w:cs="Times New Roman"/>
        <w:b/>
        <w:bCs/>
        <w:spacing w:val="-3"/>
        <w:w w:val="100"/>
        <w:sz w:val="28"/>
        <w:szCs w:val="28"/>
      </w:rPr>
    </w:lvl>
    <w:lvl w:ilvl="5">
      <w:numFmt w:val="bullet"/>
      <w:lvlText w:val="•"/>
      <w:lvlJc w:val="left"/>
      <w:pPr>
        <w:ind w:left="1520" w:hanging="632"/>
      </w:pPr>
    </w:lvl>
    <w:lvl w:ilvl="6">
      <w:numFmt w:val="bullet"/>
      <w:lvlText w:val="•"/>
      <w:lvlJc w:val="left"/>
      <w:pPr>
        <w:ind w:left="1620" w:hanging="632"/>
      </w:pPr>
    </w:lvl>
    <w:lvl w:ilvl="7">
      <w:numFmt w:val="bullet"/>
      <w:lvlText w:val="•"/>
      <w:lvlJc w:val="left"/>
      <w:pPr>
        <w:ind w:left="1720" w:hanging="632"/>
      </w:pPr>
    </w:lvl>
    <w:lvl w:ilvl="8">
      <w:numFmt w:val="bullet"/>
      <w:lvlText w:val="•"/>
      <w:lvlJc w:val="left"/>
      <w:pPr>
        <w:ind w:left="1820" w:hanging="632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decimal"/>
      <w:lvlText w:val="%1)"/>
      <w:lvlJc w:val="left"/>
      <w:pPr>
        <w:ind w:left="120" w:hanging="286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1126" w:hanging="286"/>
      </w:pPr>
    </w:lvl>
    <w:lvl w:ilvl="2">
      <w:numFmt w:val="bullet"/>
      <w:lvlText w:val="•"/>
      <w:lvlJc w:val="left"/>
      <w:pPr>
        <w:ind w:left="2133" w:hanging="286"/>
      </w:pPr>
    </w:lvl>
    <w:lvl w:ilvl="3">
      <w:numFmt w:val="bullet"/>
      <w:lvlText w:val="•"/>
      <w:lvlJc w:val="left"/>
      <w:pPr>
        <w:ind w:left="3139" w:hanging="286"/>
      </w:pPr>
    </w:lvl>
    <w:lvl w:ilvl="4">
      <w:numFmt w:val="bullet"/>
      <w:lvlText w:val="•"/>
      <w:lvlJc w:val="left"/>
      <w:pPr>
        <w:ind w:left="4146" w:hanging="286"/>
      </w:pPr>
    </w:lvl>
    <w:lvl w:ilvl="5">
      <w:numFmt w:val="bullet"/>
      <w:lvlText w:val="•"/>
      <w:lvlJc w:val="left"/>
      <w:pPr>
        <w:ind w:left="5153" w:hanging="286"/>
      </w:pPr>
    </w:lvl>
    <w:lvl w:ilvl="6">
      <w:numFmt w:val="bullet"/>
      <w:lvlText w:val="•"/>
      <w:lvlJc w:val="left"/>
      <w:pPr>
        <w:ind w:left="6159" w:hanging="286"/>
      </w:pPr>
    </w:lvl>
    <w:lvl w:ilvl="7">
      <w:numFmt w:val="bullet"/>
      <w:lvlText w:val="•"/>
      <w:lvlJc w:val="left"/>
      <w:pPr>
        <w:ind w:left="7166" w:hanging="286"/>
      </w:pPr>
    </w:lvl>
    <w:lvl w:ilvl="8">
      <w:numFmt w:val="bullet"/>
      <w:lvlText w:val="•"/>
      <w:lvlJc w:val="left"/>
      <w:pPr>
        <w:ind w:left="8173" w:hanging="286"/>
      </w:pPr>
    </w:lvl>
  </w:abstractNum>
  <w:abstractNum w:abstractNumId="4" w15:restartNumberingAfterBreak="0">
    <w:nsid w:val="00000406"/>
    <w:multiLevelType w:val="multilevel"/>
    <w:tmpl w:val="00000889"/>
    <w:lvl w:ilvl="0">
      <w:start w:val="1"/>
      <w:numFmt w:val="decimal"/>
      <w:lvlText w:val="%1)"/>
      <w:lvlJc w:val="left"/>
      <w:pPr>
        <w:ind w:left="120" w:hanging="286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1126" w:hanging="286"/>
      </w:pPr>
    </w:lvl>
    <w:lvl w:ilvl="2">
      <w:numFmt w:val="bullet"/>
      <w:lvlText w:val="•"/>
      <w:lvlJc w:val="left"/>
      <w:pPr>
        <w:ind w:left="2133" w:hanging="286"/>
      </w:pPr>
    </w:lvl>
    <w:lvl w:ilvl="3">
      <w:numFmt w:val="bullet"/>
      <w:lvlText w:val="•"/>
      <w:lvlJc w:val="left"/>
      <w:pPr>
        <w:ind w:left="3139" w:hanging="286"/>
      </w:pPr>
    </w:lvl>
    <w:lvl w:ilvl="4">
      <w:numFmt w:val="bullet"/>
      <w:lvlText w:val="•"/>
      <w:lvlJc w:val="left"/>
      <w:pPr>
        <w:ind w:left="4146" w:hanging="286"/>
      </w:pPr>
    </w:lvl>
    <w:lvl w:ilvl="5">
      <w:numFmt w:val="bullet"/>
      <w:lvlText w:val="•"/>
      <w:lvlJc w:val="left"/>
      <w:pPr>
        <w:ind w:left="5153" w:hanging="286"/>
      </w:pPr>
    </w:lvl>
    <w:lvl w:ilvl="6">
      <w:numFmt w:val="bullet"/>
      <w:lvlText w:val="•"/>
      <w:lvlJc w:val="left"/>
      <w:pPr>
        <w:ind w:left="6159" w:hanging="286"/>
      </w:pPr>
    </w:lvl>
    <w:lvl w:ilvl="7">
      <w:numFmt w:val="bullet"/>
      <w:lvlText w:val="•"/>
      <w:lvlJc w:val="left"/>
      <w:pPr>
        <w:ind w:left="7166" w:hanging="286"/>
      </w:pPr>
    </w:lvl>
    <w:lvl w:ilvl="8">
      <w:numFmt w:val="bullet"/>
      <w:lvlText w:val="•"/>
      <w:lvlJc w:val="left"/>
      <w:pPr>
        <w:ind w:left="8173" w:hanging="286"/>
      </w:pPr>
    </w:lvl>
  </w:abstractNum>
  <w:abstractNum w:abstractNumId="5" w15:restartNumberingAfterBreak="0">
    <w:nsid w:val="00000407"/>
    <w:multiLevelType w:val="multilevel"/>
    <w:tmpl w:val="0000088A"/>
    <w:lvl w:ilvl="0">
      <w:numFmt w:val="bullet"/>
      <w:lvlText w:val="-"/>
      <w:lvlJc w:val="left"/>
      <w:pPr>
        <w:ind w:left="3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24" w:hanging="245"/>
      </w:pPr>
    </w:lvl>
    <w:lvl w:ilvl="2">
      <w:numFmt w:val="bullet"/>
      <w:lvlText w:val="•"/>
      <w:lvlJc w:val="left"/>
      <w:pPr>
        <w:ind w:left="2309" w:hanging="245"/>
      </w:pPr>
    </w:lvl>
    <w:lvl w:ilvl="3">
      <w:numFmt w:val="bullet"/>
      <w:lvlText w:val="•"/>
      <w:lvlJc w:val="left"/>
      <w:pPr>
        <w:ind w:left="3293" w:hanging="245"/>
      </w:pPr>
    </w:lvl>
    <w:lvl w:ilvl="4">
      <w:numFmt w:val="bullet"/>
      <w:lvlText w:val="•"/>
      <w:lvlJc w:val="left"/>
      <w:pPr>
        <w:ind w:left="4278" w:hanging="245"/>
      </w:pPr>
    </w:lvl>
    <w:lvl w:ilvl="5">
      <w:numFmt w:val="bullet"/>
      <w:lvlText w:val="•"/>
      <w:lvlJc w:val="left"/>
      <w:pPr>
        <w:ind w:left="5263" w:hanging="245"/>
      </w:pPr>
    </w:lvl>
    <w:lvl w:ilvl="6">
      <w:numFmt w:val="bullet"/>
      <w:lvlText w:val="•"/>
      <w:lvlJc w:val="left"/>
      <w:pPr>
        <w:ind w:left="6247" w:hanging="245"/>
      </w:pPr>
    </w:lvl>
    <w:lvl w:ilvl="7">
      <w:numFmt w:val="bullet"/>
      <w:lvlText w:val="•"/>
      <w:lvlJc w:val="left"/>
      <w:pPr>
        <w:ind w:left="7232" w:hanging="245"/>
      </w:pPr>
    </w:lvl>
    <w:lvl w:ilvl="8">
      <w:numFmt w:val="bullet"/>
      <w:lvlText w:val="•"/>
      <w:lvlJc w:val="left"/>
      <w:pPr>
        <w:ind w:left="8217" w:hanging="245"/>
      </w:pPr>
    </w:lvl>
  </w:abstractNum>
  <w:abstractNum w:abstractNumId="6" w15:restartNumberingAfterBreak="0">
    <w:nsid w:val="00000408"/>
    <w:multiLevelType w:val="multilevel"/>
    <w:tmpl w:val="0000088B"/>
    <w:lvl w:ilvl="0">
      <w:start w:val="1"/>
      <w:numFmt w:val="decimal"/>
      <w:lvlText w:val="%1)"/>
      <w:lvlJc w:val="left"/>
      <w:pPr>
        <w:ind w:left="1174" w:hanging="30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start w:val="1"/>
      <w:numFmt w:val="decimal"/>
      <w:lvlText w:val="%2)"/>
      <w:lvlJc w:val="left"/>
      <w:pPr>
        <w:ind w:left="348" w:hanging="307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180" w:hanging="307"/>
      </w:pPr>
    </w:lvl>
    <w:lvl w:ilvl="3">
      <w:numFmt w:val="bullet"/>
      <w:lvlText w:val="•"/>
      <w:lvlJc w:val="left"/>
      <w:pPr>
        <w:ind w:left="3181" w:hanging="307"/>
      </w:pPr>
    </w:lvl>
    <w:lvl w:ilvl="4">
      <w:numFmt w:val="bullet"/>
      <w:lvlText w:val="•"/>
      <w:lvlJc w:val="left"/>
      <w:pPr>
        <w:ind w:left="4182" w:hanging="307"/>
      </w:pPr>
    </w:lvl>
    <w:lvl w:ilvl="5">
      <w:numFmt w:val="bullet"/>
      <w:lvlText w:val="•"/>
      <w:lvlJc w:val="left"/>
      <w:pPr>
        <w:ind w:left="5182" w:hanging="307"/>
      </w:pPr>
    </w:lvl>
    <w:lvl w:ilvl="6">
      <w:numFmt w:val="bullet"/>
      <w:lvlText w:val="•"/>
      <w:lvlJc w:val="left"/>
      <w:pPr>
        <w:ind w:left="6183" w:hanging="307"/>
      </w:pPr>
    </w:lvl>
    <w:lvl w:ilvl="7">
      <w:numFmt w:val="bullet"/>
      <w:lvlText w:val="•"/>
      <w:lvlJc w:val="left"/>
      <w:pPr>
        <w:ind w:left="7184" w:hanging="307"/>
      </w:pPr>
    </w:lvl>
    <w:lvl w:ilvl="8">
      <w:numFmt w:val="bullet"/>
      <w:lvlText w:val="•"/>
      <w:lvlJc w:val="left"/>
      <w:pPr>
        <w:ind w:left="8184" w:hanging="307"/>
      </w:pPr>
    </w:lvl>
  </w:abstractNum>
  <w:abstractNum w:abstractNumId="7" w15:restartNumberingAfterBreak="0">
    <w:nsid w:val="00000409"/>
    <w:multiLevelType w:val="multilevel"/>
    <w:tmpl w:val="0000088C"/>
    <w:lvl w:ilvl="0">
      <w:numFmt w:val="bullet"/>
      <w:lvlText w:val="-"/>
      <w:lvlJc w:val="left"/>
      <w:pPr>
        <w:ind w:left="120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126" w:hanging="245"/>
      </w:pPr>
    </w:lvl>
    <w:lvl w:ilvl="2">
      <w:numFmt w:val="bullet"/>
      <w:lvlText w:val="•"/>
      <w:lvlJc w:val="left"/>
      <w:pPr>
        <w:ind w:left="2133" w:hanging="245"/>
      </w:pPr>
    </w:lvl>
    <w:lvl w:ilvl="3">
      <w:numFmt w:val="bullet"/>
      <w:lvlText w:val="•"/>
      <w:lvlJc w:val="left"/>
      <w:pPr>
        <w:ind w:left="3139" w:hanging="245"/>
      </w:pPr>
    </w:lvl>
    <w:lvl w:ilvl="4">
      <w:numFmt w:val="bullet"/>
      <w:lvlText w:val="•"/>
      <w:lvlJc w:val="left"/>
      <w:pPr>
        <w:ind w:left="4146" w:hanging="245"/>
      </w:pPr>
    </w:lvl>
    <w:lvl w:ilvl="5">
      <w:numFmt w:val="bullet"/>
      <w:lvlText w:val="•"/>
      <w:lvlJc w:val="left"/>
      <w:pPr>
        <w:ind w:left="5153" w:hanging="245"/>
      </w:pPr>
    </w:lvl>
    <w:lvl w:ilvl="6">
      <w:numFmt w:val="bullet"/>
      <w:lvlText w:val="•"/>
      <w:lvlJc w:val="left"/>
      <w:pPr>
        <w:ind w:left="6159" w:hanging="245"/>
      </w:pPr>
    </w:lvl>
    <w:lvl w:ilvl="7">
      <w:numFmt w:val="bullet"/>
      <w:lvlText w:val="•"/>
      <w:lvlJc w:val="left"/>
      <w:pPr>
        <w:ind w:left="7166" w:hanging="245"/>
      </w:pPr>
    </w:lvl>
    <w:lvl w:ilvl="8">
      <w:numFmt w:val="bullet"/>
      <w:lvlText w:val="•"/>
      <w:lvlJc w:val="left"/>
      <w:pPr>
        <w:ind w:left="8173" w:hanging="245"/>
      </w:pPr>
    </w:lvl>
  </w:abstractNum>
  <w:abstractNum w:abstractNumId="8" w15:restartNumberingAfterBreak="0">
    <w:nsid w:val="0000040A"/>
    <w:multiLevelType w:val="multilevel"/>
    <w:tmpl w:val="0000088D"/>
    <w:lvl w:ilvl="0">
      <w:numFmt w:val="bullet"/>
      <w:lvlText w:val="-"/>
      <w:lvlJc w:val="left"/>
      <w:pPr>
        <w:ind w:left="3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24" w:hanging="245"/>
      </w:pPr>
    </w:lvl>
    <w:lvl w:ilvl="2">
      <w:numFmt w:val="bullet"/>
      <w:lvlText w:val="•"/>
      <w:lvlJc w:val="left"/>
      <w:pPr>
        <w:ind w:left="2309" w:hanging="245"/>
      </w:pPr>
    </w:lvl>
    <w:lvl w:ilvl="3">
      <w:numFmt w:val="bullet"/>
      <w:lvlText w:val="•"/>
      <w:lvlJc w:val="left"/>
      <w:pPr>
        <w:ind w:left="3293" w:hanging="245"/>
      </w:pPr>
    </w:lvl>
    <w:lvl w:ilvl="4">
      <w:numFmt w:val="bullet"/>
      <w:lvlText w:val="•"/>
      <w:lvlJc w:val="left"/>
      <w:pPr>
        <w:ind w:left="4278" w:hanging="245"/>
      </w:pPr>
    </w:lvl>
    <w:lvl w:ilvl="5">
      <w:numFmt w:val="bullet"/>
      <w:lvlText w:val="•"/>
      <w:lvlJc w:val="left"/>
      <w:pPr>
        <w:ind w:left="5263" w:hanging="245"/>
      </w:pPr>
    </w:lvl>
    <w:lvl w:ilvl="6">
      <w:numFmt w:val="bullet"/>
      <w:lvlText w:val="•"/>
      <w:lvlJc w:val="left"/>
      <w:pPr>
        <w:ind w:left="6247" w:hanging="245"/>
      </w:pPr>
    </w:lvl>
    <w:lvl w:ilvl="7">
      <w:numFmt w:val="bullet"/>
      <w:lvlText w:val="•"/>
      <w:lvlJc w:val="left"/>
      <w:pPr>
        <w:ind w:left="7232" w:hanging="245"/>
      </w:pPr>
    </w:lvl>
    <w:lvl w:ilvl="8">
      <w:numFmt w:val="bullet"/>
      <w:lvlText w:val="•"/>
      <w:lvlJc w:val="left"/>
      <w:pPr>
        <w:ind w:left="8217" w:hanging="245"/>
      </w:pPr>
    </w:lvl>
  </w:abstractNum>
  <w:abstractNum w:abstractNumId="9" w15:restartNumberingAfterBreak="0">
    <w:nsid w:val="0000040B"/>
    <w:multiLevelType w:val="multilevel"/>
    <w:tmpl w:val="0000088E"/>
    <w:lvl w:ilvl="0">
      <w:start w:val="1"/>
      <w:numFmt w:val="decimal"/>
      <w:lvlText w:val="%1)"/>
      <w:lvlJc w:val="left"/>
      <w:pPr>
        <w:ind w:left="348" w:hanging="42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24" w:hanging="425"/>
      </w:pPr>
    </w:lvl>
    <w:lvl w:ilvl="2">
      <w:numFmt w:val="bullet"/>
      <w:lvlText w:val="•"/>
      <w:lvlJc w:val="left"/>
      <w:pPr>
        <w:ind w:left="2309" w:hanging="425"/>
      </w:pPr>
    </w:lvl>
    <w:lvl w:ilvl="3">
      <w:numFmt w:val="bullet"/>
      <w:lvlText w:val="•"/>
      <w:lvlJc w:val="left"/>
      <w:pPr>
        <w:ind w:left="3293" w:hanging="425"/>
      </w:pPr>
    </w:lvl>
    <w:lvl w:ilvl="4">
      <w:numFmt w:val="bullet"/>
      <w:lvlText w:val="•"/>
      <w:lvlJc w:val="left"/>
      <w:pPr>
        <w:ind w:left="4278" w:hanging="425"/>
      </w:pPr>
    </w:lvl>
    <w:lvl w:ilvl="5">
      <w:numFmt w:val="bullet"/>
      <w:lvlText w:val="•"/>
      <w:lvlJc w:val="left"/>
      <w:pPr>
        <w:ind w:left="5263" w:hanging="425"/>
      </w:pPr>
    </w:lvl>
    <w:lvl w:ilvl="6">
      <w:numFmt w:val="bullet"/>
      <w:lvlText w:val="•"/>
      <w:lvlJc w:val="left"/>
      <w:pPr>
        <w:ind w:left="6247" w:hanging="425"/>
      </w:pPr>
    </w:lvl>
    <w:lvl w:ilvl="7">
      <w:numFmt w:val="bullet"/>
      <w:lvlText w:val="•"/>
      <w:lvlJc w:val="left"/>
      <w:pPr>
        <w:ind w:left="7232" w:hanging="425"/>
      </w:pPr>
    </w:lvl>
    <w:lvl w:ilvl="8">
      <w:numFmt w:val="bullet"/>
      <w:lvlText w:val="•"/>
      <w:lvlJc w:val="left"/>
      <w:pPr>
        <w:ind w:left="8217" w:hanging="425"/>
      </w:pPr>
    </w:lvl>
  </w:abstractNum>
  <w:abstractNum w:abstractNumId="10" w15:restartNumberingAfterBreak="0">
    <w:nsid w:val="0000040C"/>
    <w:multiLevelType w:val="multilevel"/>
    <w:tmpl w:val="0000088F"/>
    <w:lvl w:ilvl="0">
      <w:numFmt w:val="bullet"/>
      <w:lvlText w:val="-"/>
      <w:lvlJc w:val="left"/>
      <w:pPr>
        <w:ind w:left="3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24" w:hanging="245"/>
      </w:pPr>
    </w:lvl>
    <w:lvl w:ilvl="2">
      <w:numFmt w:val="bullet"/>
      <w:lvlText w:val="•"/>
      <w:lvlJc w:val="left"/>
      <w:pPr>
        <w:ind w:left="2309" w:hanging="245"/>
      </w:pPr>
    </w:lvl>
    <w:lvl w:ilvl="3">
      <w:numFmt w:val="bullet"/>
      <w:lvlText w:val="•"/>
      <w:lvlJc w:val="left"/>
      <w:pPr>
        <w:ind w:left="3293" w:hanging="245"/>
      </w:pPr>
    </w:lvl>
    <w:lvl w:ilvl="4">
      <w:numFmt w:val="bullet"/>
      <w:lvlText w:val="•"/>
      <w:lvlJc w:val="left"/>
      <w:pPr>
        <w:ind w:left="4278" w:hanging="245"/>
      </w:pPr>
    </w:lvl>
    <w:lvl w:ilvl="5">
      <w:numFmt w:val="bullet"/>
      <w:lvlText w:val="•"/>
      <w:lvlJc w:val="left"/>
      <w:pPr>
        <w:ind w:left="5263" w:hanging="245"/>
      </w:pPr>
    </w:lvl>
    <w:lvl w:ilvl="6">
      <w:numFmt w:val="bullet"/>
      <w:lvlText w:val="•"/>
      <w:lvlJc w:val="left"/>
      <w:pPr>
        <w:ind w:left="6247" w:hanging="245"/>
      </w:pPr>
    </w:lvl>
    <w:lvl w:ilvl="7">
      <w:numFmt w:val="bullet"/>
      <w:lvlText w:val="•"/>
      <w:lvlJc w:val="left"/>
      <w:pPr>
        <w:ind w:left="7232" w:hanging="245"/>
      </w:pPr>
    </w:lvl>
    <w:lvl w:ilvl="8">
      <w:numFmt w:val="bullet"/>
      <w:lvlText w:val="•"/>
      <w:lvlJc w:val="left"/>
      <w:pPr>
        <w:ind w:left="8217" w:hanging="245"/>
      </w:pPr>
    </w:lvl>
  </w:abstractNum>
  <w:abstractNum w:abstractNumId="11" w15:restartNumberingAfterBreak="0">
    <w:nsid w:val="0000040D"/>
    <w:multiLevelType w:val="multilevel"/>
    <w:tmpl w:val="00000890"/>
    <w:lvl w:ilvl="0">
      <w:start w:val="1"/>
      <w:numFmt w:val="decimal"/>
      <w:lvlText w:val="%1."/>
      <w:lvlJc w:val="left"/>
      <w:pPr>
        <w:ind w:left="120" w:hanging="312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126" w:hanging="312"/>
      </w:pPr>
    </w:lvl>
    <w:lvl w:ilvl="2">
      <w:numFmt w:val="bullet"/>
      <w:lvlText w:val="•"/>
      <w:lvlJc w:val="left"/>
      <w:pPr>
        <w:ind w:left="2133" w:hanging="312"/>
      </w:pPr>
    </w:lvl>
    <w:lvl w:ilvl="3">
      <w:numFmt w:val="bullet"/>
      <w:lvlText w:val="•"/>
      <w:lvlJc w:val="left"/>
      <w:pPr>
        <w:ind w:left="3139" w:hanging="312"/>
      </w:pPr>
    </w:lvl>
    <w:lvl w:ilvl="4">
      <w:numFmt w:val="bullet"/>
      <w:lvlText w:val="•"/>
      <w:lvlJc w:val="left"/>
      <w:pPr>
        <w:ind w:left="4146" w:hanging="312"/>
      </w:pPr>
    </w:lvl>
    <w:lvl w:ilvl="5">
      <w:numFmt w:val="bullet"/>
      <w:lvlText w:val="•"/>
      <w:lvlJc w:val="left"/>
      <w:pPr>
        <w:ind w:left="5153" w:hanging="312"/>
      </w:pPr>
    </w:lvl>
    <w:lvl w:ilvl="6">
      <w:numFmt w:val="bullet"/>
      <w:lvlText w:val="•"/>
      <w:lvlJc w:val="left"/>
      <w:pPr>
        <w:ind w:left="6159" w:hanging="312"/>
      </w:pPr>
    </w:lvl>
    <w:lvl w:ilvl="7">
      <w:numFmt w:val="bullet"/>
      <w:lvlText w:val="•"/>
      <w:lvlJc w:val="left"/>
      <w:pPr>
        <w:ind w:left="7166" w:hanging="312"/>
      </w:pPr>
    </w:lvl>
    <w:lvl w:ilvl="8">
      <w:numFmt w:val="bullet"/>
      <w:lvlText w:val="•"/>
      <w:lvlJc w:val="left"/>
      <w:pPr>
        <w:ind w:left="8173" w:hanging="312"/>
      </w:pPr>
    </w:lvl>
  </w:abstractNum>
  <w:abstractNum w:abstractNumId="12" w15:restartNumberingAfterBreak="0">
    <w:nsid w:val="0000040E"/>
    <w:multiLevelType w:val="multilevel"/>
    <w:tmpl w:val="00000891"/>
    <w:lvl w:ilvl="0">
      <w:start w:val="1"/>
      <w:numFmt w:val="lowerLetter"/>
      <w:lvlText w:val="%1)"/>
      <w:lvlJc w:val="left"/>
      <w:pPr>
        <w:ind w:left="1197" w:hanging="384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start w:val="1"/>
      <w:numFmt w:val="decimal"/>
      <w:lvlText w:val="%2)"/>
      <w:lvlJc w:val="left"/>
      <w:pPr>
        <w:ind w:left="1866" w:hanging="425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2">
      <w:numFmt w:val="bullet"/>
      <w:lvlText w:val="•"/>
      <w:lvlJc w:val="left"/>
      <w:pPr>
        <w:ind w:left="2800" w:hanging="425"/>
      </w:pPr>
    </w:lvl>
    <w:lvl w:ilvl="3">
      <w:numFmt w:val="bullet"/>
      <w:lvlText w:val="•"/>
      <w:lvlJc w:val="left"/>
      <w:pPr>
        <w:ind w:left="3741" w:hanging="425"/>
      </w:pPr>
    </w:lvl>
    <w:lvl w:ilvl="4">
      <w:numFmt w:val="bullet"/>
      <w:lvlText w:val="•"/>
      <w:lvlJc w:val="left"/>
      <w:pPr>
        <w:ind w:left="4682" w:hanging="425"/>
      </w:pPr>
    </w:lvl>
    <w:lvl w:ilvl="5">
      <w:numFmt w:val="bullet"/>
      <w:lvlText w:val="•"/>
      <w:lvlJc w:val="left"/>
      <w:pPr>
        <w:ind w:left="5622" w:hanging="425"/>
      </w:pPr>
    </w:lvl>
    <w:lvl w:ilvl="6">
      <w:numFmt w:val="bullet"/>
      <w:lvlText w:val="•"/>
      <w:lvlJc w:val="left"/>
      <w:pPr>
        <w:ind w:left="6563" w:hanging="425"/>
      </w:pPr>
    </w:lvl>
    <w:lvl w:ilvl="7">
      <w:numFmt w:val="bullet"/>
      <w:lvlText w:val="•"/>
      <w:lvlJc w:val="left"/>
      <w:pPr>
        <w:ind w:left="7504" w:hanging="425"/>
      </w:pPr>
    </w:lvl>
    <w:lvl w:ilvl="8">
      <w:numFmt w:val="bullet"/>
      <w:lvlText w:val="•"/>
      <w:lvlJc w:val="left"/>
      <w:pPr>
        <w:ind w:left="8444" w:hanging="425"/>
      </w:pPr>
    </w:lvl>
  </w:abstractNum>
  <w:abstractNum w:abstractNumId="13" w15:restartNumberingAfterBreak="0">
    <w:nsid w:val="0000040F"/>
    <w:multiLevelType w:val="multilevel"/>
    <w:tmpl w:val="00000892"/>
    <w:lvl w:ilvl="0">
      <w:numFmt w:val="bullet"/>
      <w:lvlText w:val="-"/>
      <w:lvlJc w:val="left"/>
      <w:pPr>
        <w:ind w:left="1442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2328" w:hanging="245"/>
      </w:pPr>
    </w:lvl>
    <w:lvl w:ilvl="2">
      <w:numFmt w:val="bullet"/>
      <w:lvlText w:val="•"/>
      <w:lvlJc w:val="left"/>
      <w:pPr>
        <w:ind w:left="3217" w:hanging="245"/>
      </w:pPr>
    </w:lvl>
    <w:lvl w:ilvl="3">
      <w:numFmt w:val="bullet"/>
      <w:lvlText w:val="•"/>
      <w:lvlJc w:val="left"/>
      <w:pPr>
        <w:ind w:left="4105" w:hanging="245"/>
      </w:pPr>
    </w:lvl>
    <w:lvl w:ilvl="4">
      <w:numFmt w:val="bullet"/>
      <w:lvlText w:val="•"/>
      <w:lvlJc w:val="left"/>
      <w:pPr>
        <w:ind w:left="4994" w:hanging="245"/>
      </w:pPr>
    </w:lvl>
    <w:lvl w:ilvl="5">
      <w:numFmt w:val="bullet"/>
      <w:lvlText w:val="•"/>
      <w:lvlJc w:val="left"/>
      <w:pPr>
        <w:ind w:left="5883" w:hanging="245"/>
      </w:pPr>
    </w:lvl>
    <w:lvl w:ilvl="6">
      <w:numFmt w:val="bullet"/>
      <w:lvlText w:val="•"/>
      <w:lvlJc w:val="left"/>
      <w:pPr>
        <w:ind w:left="6771" w:hanging="245"/>
      </w:pPr>
    </w:lvl>
    <w:lvl w:ilvl="7">
      <w:numFmt w:val="bullet"/>
      <w:lvlText w:val="•"/>
      <w:lvlJc w:val="left"/>
      <w:pPr>
        <w:ind w:left="7660" w:hanging="245"/>
      </w:pPr>
    </w:lvl>
    <w:lvl w:ilvl="8">
      <w:numFmt w:val="bullet"/>
      <w:lvlText w:val="•"/>
      <w:lvlJc w:val="left"/>
      <w:pPr>
        <w:ind w:left="8549" w:hanging="245"/>
      </w:pPr>
    </w:lvl>
  </w:abstractNum>
  <w:abstractNum w:abstractNumId="14" w15:restartNumberingAfterBreak="0">
    <w:nsid w:val="00000410"/>
    <w:multiLevelType w:val="multilevel"/>
    <w:tmpl w:val="00000893"/>
    <w:lvl w:ilvl="0">
      <w:numFmt w:val="bullet"/>
      <w:lvlText w:val="-"/>
      <w:lvlJc w:val="left"/>
      <w:pPr>
        <w:ind w:left="220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230" w:hanging="245"/>
      </w:pPr>
    </w:lvl>
    <w:lvl w:ilvl="2">
      <w:numFmt w:val="bullet"/>
      <w:lvlText w:val="•"/>
      <w:lvlJc w:val="left"/>
      <w:pPr>
        <w:ind w:left="2241" w:hanging="245"/>
      </w:pPr>
    </w:lvl>
    <w:lvl w:ilvl="3">
      <w:numFmt w:val="bullet"/>
      <w:lvlText w:val="•"/>
      <w:lvlJc w:val="left"/>
      <w:pPr>
        <w:ind w:left="3251" w:hanging="245"/>
      </w:pPr>
    </w:lvl>
    <w:lvl w:ilvl="4">
      <w:numFmt w:val="bullet"/>
      <w:lvlText w:val="•"/>
      <w:lvlJc w:val="left"/>
      <w:pPr>
        <w:ind w:left="4262" w:hanging="245"/>
      </w:pPr>
    </w:lvl>
    <w:lvl w:ilvl="5">
      <w:numFmt w:val="bullet"/>
      <w:lvlText w:val="•"/>
      <w:lvlJc w:val="left"/>
      <w:pPr>
        <w:ind w:left="5273" w:hanging="245"/>
      </w:pPr>
    </w:lvl>
    <w:lvl w:ilvl="6">
      <w:numFmt w:val="bullet"/>
      <w:lvlText w:val="•"/>
      <w:lvlJc w:val="left"/>
      <w:pPr>
        <w:ind w:left="6283" w:hanging="245"/>
      </w:pPr>
    </w:lvl>
    <w:lvl w:ilvl="7">
      <w:numFmt w:val="bullet"/>
      <w:lvlText w:val="•"/>
      <w:lvlJc w:val="left"/>
      <w:pPr>
        <w:ind w:left="7294" w:hanging="245"/>
      </w:pPr>
    </w:lvl>
    <w:lvl w:ilvl="8">
      <w:numFmt w:val="bullet"/>
      <w:lvlText w:val="•"/>
      <w:lvlJc w:val="left"/>
      <w:pPr>
        <w:ind w:left="8305" w:hanging="245"/>
      </w:pPr>
    </w:lvl>
  </w:abstractNum>
  <w:abstractNum w:abstractNumId="15" w15:restartNumberingAfterBreak="0">
    <w:nsid w:val="00000411"/>
    <w:multiLevelType w:val="multilevel"/>
    <w:tmpl w:val="00000894"/>
    <w:lvl w:ilvl="0">
      <w:start w:val="1"/>
      <w:numFmt w:val="decimal"/>
      <w:lvlText w:val="%1)"/>
      <w:lvlJc w:val="left"/>
      <w:pPr>
        <w:ind w:left="1274" w:hanging="306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2184" w:hanging="306"/>
      </w:pPr>
    </w:lvl>
    <w:lvl w:ilvl="2">
      <w:numFmt w:val="bullet"/>
      <w:lvlText w:val="•"/>
      <w:lvlJc w:val="left"/>
      <w:pPr>
        <w:ind w:left="3089" w:hanging="306"/>
      </w:pPr>
    </w:lvl>
    <w:lvl w:ilvl="3">
      <w:numFmt w:val="bullet"/>
      <w:lvlText w:val="•"/>
      <w:lvlJc w:val="left"/>
      <w:pPr>
        <w:ind w:left="3993" w:hanging="306"/>
      </w:pPr>
    </w:lvl>
    <w:lvl w:ilvl="4">
      <w:numFmt w:val="bullet"/>
      <w:lvlText w:val="•"/>
      <w:lvlJc w:val="left"/>
      <w:pPr>
        <w:ind w:left="4898" w:hanging="306"/>
      </w:pPr>
    </w:lvl>
    <w:lvl w:ilvl="5">
      <w:numFmt w:val="bullet"/>
      <w:lvlText w:val="•"/>
      <w:lvlJc w:val="left"/>
      <w:pPr>
        <w:ind w:left="5803" w:hanging="306"/>
      </w:pPr>
    </w:lvl>
    <w:lvl w:ilvl="6">
      <w:numFmt w:val="bullet"/>
      <w:lvlText w:val="•"/>
      <w:lvlJc w:val="left"/>
      <w:pPr>
        <w:ind w:left="6707" w:hanging="306"/>
      </w:pPr>
    </w:lvl>
    <w:lvl w:ilvl="7">
      <w:numFmt w:val="bullet"/>
      <w:lvlText w:val="•"/>
      <w:lvlJc w:val="left"/>
      <w:pPr>
        <w:ind w:left="7612" w:hanging="306"/>
      </w:pPr>
    </w:lvl>
    <w:lvl w:ilvl="8">
      <w:numFmt w:val="bullet"/>
      <w:lvlText w:val="•"/>
      <w:lvlJc w:val="left"/>
      <w:pPr>
        <w:ind w:left="8517" w:hanging="306"/>
      </w:pPr>
    </w:lvl>
  </w:abstractNum>
  <w:abstractNum w:abstractNumId="16" w15:restartNumberingAfterBreak="0">
    <w:nsid w:val="00000412"/>
    <w:multiLevelType w:val="multilevel"/>
    <w:tmpl w:val="00000895"/>
    <w:lvl w:ilvl="0">
      <w:numFmt w:val="bullet"/>
      <w:lvlText w:val="–"/>
      <w:lvlJc w:val="left"/>
      <w:pPr>
        <w:ind w:left="220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-"/>
      <w:lvlJc w:val="left"/>
      <w:pPr>
        <w:ind w:left="4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1538" w:hanging="245"/>
      </w:pPr>
    </w:lvl>
    <w:lvl w:ilvl="3">
      <w:numFmt w:val="bullet"/>
      <w:lvlText w:val="•"/>
      <w:lvlJc w:val="left"/>
      <w:pPr>
        <w:ind w:left="2636" w:hanging="245"/>
      </w:pPr>
    </w:lvl>
    <w:lvl w:ilvl="4">
      <w:numFmt w:val="bullet"/>
      <w:lvlText w:val="•"/>
      <w:lvlJc w:val="left"/>
      <w:pPr>
        <w:ind w:left="3735" w:hanging="245"/>
      </w:pPr>
    </w:lvl>
    <w:lvl w:ilvl="5">
      <w:numFmt w:val="bullet"/>
      <w:lvlText w:val="•"/>
      <w:lvlJc w:val="left"/>
      <w:pPr>
        <w:ind w:left="4833" w:hanging="245"/>
      </w:pPr>
    </w:lvl>
    <w:lvl w:ilvl="6">
      <w:numFmt w:val="bullet"/>
      <w:lvlText w:val="•"/>
      <w:lvlJc w:val="left"/>
      <w:pPr>
        <w:ind w:left="5932" w:hanging="245"/>
      </w:pPr>
    </w:lvl>
    <w:lvl w:ilvl="7">
      <w:numFmt w:val="bullet"/>
      <w:lvlText w:val="•"/>
      <w:lvlJc w:val="left"/>
      <w:pPr>
        <w:ind w:left="7030" w:hanging="245"/>
      </w:pPr>
    </w:lvl>
    <w:lvl w:ilvl="8">
      <w:numFmt w:val="bullet"/>
      <w:lvlText w:val="•"/>
      <w:lvlJc w:val="left"/>
      <w:pPr>
        <w:ind w:left="8129" w:hanging="245"/>
      </w:pPr>
    </w:lvl>
  </w:abstractNum>
  <w:abstractNum w:abstractNumId="17" w15:restartNumberingAfterBreak="0">
    <w:nsid w:val="00000413"/>
    <w:multiLevelType w:val="multilevel"/>
    <w:tmpl w:val="00000896"/>
    <w:lvl w:ilvl="0">
      <w:start w:val="3"/>
      <w:numFmt w:val="decimal"/>
      <w:lvlText w:val="%1"/>
      <w:lvlJc w:val="left"/>
      <w:pPr>
        <w:ind w:left="1828" w:hanging="631"/>
      </w:pPr>
    </w:lvl>
    <w:lvl w:ilvl="1">
      <w:start w:val="5"/>
      <w:numFmt w:val="decimal"/>
      <w:lvlText w:val="%1.%2"/>
      <w:lvlJc w:val="left"/>
      <w:pPr>
        <w:ind w:left="1828" w:hanging="631"/>
      </w:pPr>
    </w:lvl>
    <w:lvl w:ilvl="2">
      <w:start w:val="2"/>
      <w:numFmt w:val="decimal"/>
      <w:lvlText w:val="%1.%2.%3"/>
      <w:lvlJc w:val="left"/>
      <w:pPr>
        <w:ind w:left="1828" w:hanging="631"/>
      </w:pPr>
      <w:rPr>
        <w:rFonts w:ascii="Times New Roman" w:hAnsi="Times New Roman" w:cs="Times New Roman"/>
        <w:b/>
        <w:bCs/>
        <w:spacing w:val="-3"/>
        <w:w w:val="100"/>
        <w:sz w:val="28"/>
        <w:szCs w:val="28"/>
      </w:rPr>
    </w:lvl>
    <w:lvl w:ilvl="3">
      <w:start w:val="1"/>
      <w:numFmt w:val="decimal"/>
      <w:lvlText w:val="%4)"/>
      <w:lvlJc w:val="left"/>
      <w:pPr>
        <w:ind w:left="1502" w:hanging="305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4">
      <w:start w:val="1"/>
      <w:numFmt w:val="decimal"/>
      <w:lvlText w:val="%5"/>
      <w:lvlJc w:val="left"/>
      <w:pPr>
        <w:ind w:left="1970" w:hanging="214"/>
      </w:pPr>
      <w:rPr>
        <w:rFonts w:ascii="Times New Roman" w:hAnsi="Times New Roman" w:cs="Times New Roman"/>
        <w:b w:val="0"/>
        <w:bCs w:val="0"/>
        <w:w w:val="100"/>
        <w:sz w:val="24"/>
        <w:szCs w:val="24"/>
      </w:rPr>
    </w:lvl>
    <w:lvl w:ilvl="5">
      <w:numFmt w:val="bullet"/>
      <w:lvlText w:val="•"/>
      <w:lvlJc w:val="left"/>
      <w:pPr>
        <w:ind w:left="5109" w:hanging="214"/>
      </w:pPr>
    </w:lvl>
    <w:lvl w:ilvl="6">
      <w:numFmt w:val="bullet"/>
      <w:lvlText w:val="•"/>
      <w:lvlJc w:val="left"/>
      <w:pPr>
        <w:ind w:left="6153" w:hanging="214"/>
      </w:pPr>
    </w:lvl>
    <w:lvl w:ilvl="7">
      <w:numFmt w:val="bullet"/>
      <w:lvlText w:val="•"/>
      <w:lvlJc w:val="left"/>
      <w:pPr>
        <w:ind w:left="7196" w:hanging="214"/>
      </w:pPr>
    </w:lvl>
    <w:lvl w:ilvl="8">
      <w:numFmt w:val="bullet"/>
      <w:lvlText w:val="•"/>
      <w:lvlJc w:val="left"/>
      <w:pPr>
        <w:ind w:left="8239" w:hanging="214"/>
      </w:pPr>
    </w:lvl>
  </w:abstractNum>
  <w:abstractNum w:abstractNumId="18" w15:restartNumberingAfterBreak="0">
    <w:nsid w:val="00000414"/>
    <w:multiLevelType w:val="multilevel"/>
    <w:tmpl w:val="00000897"/>
    <w:lvl w:ilvl="0">
      <w:numFmt w:val="bullet"/>
      <w:lvlText w:val="-"/>
      <w:lvlJc w:val="left"/>
      <w:pPr>
        <w:ind w:left="1955" w:hanging="140"/>
      </w:pPr>
      <w:rPr>
        <w:rFonts w:ascii="Times New Roman" w:hAnsi="Times New Roman" w:cs="Times New Roman"/>
        <w:b w:val="0"/>
        <w:bCs w:val="0"/>
        <w:w w:val="99"/>
        <w:sz w:val="24"/>
        <w:szCs w:val="24"/>
      </w:rPr>
    </w:lvl>
    <w:lvl w:ilvl="1">
      <w:numFmt w:val="bullet"/>
      <w:lvlText w:val="•"/>
      <w:lvlJc w:val="left"/>
      <w:pPr>
        <w:ind w:left="2796" w:hanging="140"/>
      </w:pPr>
    </w:lvl>
    <w:lvl w:ilvl="2">
      <w:numFmt w:val="bullet"/>
      <w:lvlText w:val="•"/>
      <w:lvlJc w:val="left"/>
      <w:pPr>
        <w:ind w:left="3633" w:hanging="140"/>
      </w:pPr>
    </w:lvl>
    <w:lvl w:ilvl="3">
      <w:numFmt w:val="bullet"/>
      <w:lvlText w:val="•"/>
      <w:lvlJc w:val="left"/>
      <w:pPr>
        <w:ind w:left="4469" w:hanging="140"/>
      </w:pPr>
    </w:lvl>
    <w:lvl w:ilvl="4">
      <w:numFmt w:val="bullet"/>
      <w:lvlText w:val="•"/>
      <w:lvlJc w:val="left"/>
      <w:pPr>
        <w:ind w:left="5306" w:hanging="140"/>
      </w:pPr>
    </w:lvl>
    <w:lvl w:ilvl="5">
      <w:numFmt w:val="bullet"/>
      <w:lvlText w:val="•"/>
      <w:lvlJc w:val="left"/>
      <w:pPr>
        <w:ind w:left="6143" w:hanging="140"/>
      </w:pPr>
    </w:lvl>
    <w:lvl w:ilvl="6">
      <w:numFmt w:val="bullet"/>
      <w:lvlText w:val="•"/>
      <w:lvlJc w:val="left"/>
      <w:pPr>
        <w:ind w:left="6979" w:hanging="140"/>
      </w:pPr>
    </w:lvl>
    <w:lvl w:ilvl="7">
      <w:numFmt w:val="bullet"/>
      <w:lvlText w:val="•"/>
      <w:lvlJc w:val="left"/>
      <w:pPr>
        <w:ind w:left="7816" w:hanging="140"/>
      </w:pPr>
    </w:lvl>
    <w:lvl w:ilvl="8">
      <w:numFmt w:val="bullet"/>
      <w:lvlText w:val="•"/>
      <w:lvlJc w:val="left"/>
      <w:pPr>
        <w:ind w:left="8653" w:hanging="140"/>
      </w:pPr>
    </w:lvl>
  </w:abstractNum>
  <w:abstractNum w:abstractNumId="19" w15:restartNumberingAfterBreak="0">
    <w:nsid w:val="00000415"/>
    <w:multiLevelType w:val="multilevel"/>
    <w:tmpl w:val="00000898"/>
    <w:lvl w:ilvl="0">
      <w:start w:val="1"/>
      <w:numFmt w:val="decimal"/>
      <w:lvlText w:val="%1)"/>
      <w:lvlJc w:val="left"/>
      <w:pPr>
        <w:ind w:left="1461" w:hanging="30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2346" w:hanging="305"/>
      </w:pPr>
    </w:lvl>
    <w:lvl w:ilvl="2">
      <w:numFmt w:val="bullet"/>
      <w:lvlText w:val="•"/>
      <w:lvlJc w:val="left"/>
      <w:pPr>
        <w:ind w:left="3233" w:hanging="305"/>
      </w:pPr>
    </w:lvl>
    <w:lvl w:ilvl="3">
      <w:numFmt w:val="bullet"/>
      <w:lvlText w:val="•"/>
      <w:lvlJc w:val="left"/>
      <w:pPr>
        <w:ind w:left="4119" w:hanging="305"/>
      </w:pPr>
    </w:lvl>
    <w:lvl w:ilvl="4">
      <w:numFmt w:val="bullet"/>
      <w:lvlText w:val="•"/>
      <w:lvlJc w:val="left"/>
      <w:pPr>
        <w:ind w:left="5006" w:hanging="305"/>
      </w:pPr>
    </w:lvl>
    <w:lvl w:ilvl="5">
      <w:numFmt w:val="bullet"/>
      <w:lvlText w:val="•"/>
      <w:lvlJc w:val="left"/>
      <w:pPr>
        <w:ind w:left="5893" w:hanging="305"/>
      </w:pPr>
    </w:lvl>
    <w:lvl w:ilvl="6">
      <w:numFmt w:val="bullet"/>
      <w:lvlText w:val="•"/>
      <w:lvlJc w:val="left"/>
      <w:pPr>
        <w:ind w:left="6779" w:hanging="305"/>
      </w:pPr>
    </w:lvl>
    <w:lvl w:ilvl="7">
      <w:numFmt w:val="bullet"/>
      <w:lvlText w:val="•"/>
      <w:lvlJc w:val="left"/>
      <w:pPr>
        <w:ind w:left="7666" w:hanging="305"/>
      </w:pPr>
    </w:lvl>
    <w:lvl w:ilvl="8">
      <w:numFmt w:val="bullet"/>
      <w:lvlText w:val="•"/>
      <w:lvlJc w:val="left"/>
      <w:pPr>
        <w:ind w:left="8553" w:hanging="305"/>
      </w:pPr>
    </w:lvl>
  </w:abstractNum>
  <w:abstractNum w:abstractNumId="20" w15:restartNumberingAfterBreak="0">
    <w:nsid w:val="00000416"/>
    <w:multiLevelType w:val="multilevel"/>
    <w:tmpl w:val="00000899"/>
    <w:lvl w:ilvl="0">
      <w:start w:val="1"/>
      <w:numFmt w:val="decimal"/>
      <w:lvlText w:val="[%1]"/>
      <w:lvlJc w:val="left"/>
      <w:pPr>
        <w:ind w:left="220" w:hanging="365"/>
      </w:pPr>
      <w:rPr>
        <w:rFonts w:ascii="Times New Roman" w:hAnsi="Times New Roman" w:cs="Times New Roman"/>
        <w:b w:val="0"/>
        <w:bCs w:val="0"/>
        <w:spacing w:val="0"/>
        <w:w w:val="99"/>
        <w:sz w:val="24"/>
        <w:szCs w:val="24"/>
      </w:rPr>
    </w:lvl>
    <w:lvl w:ilvl="1">
      <w:numFmt w:val="bullet"/>
      <w:lvlText w:val="•"/>
      <w:lvlJc w:val="left"/>
      <w:pPr>
        <w:ind w:left="1230" w:hanging="365"/>
      </w:pPr>
    </w:lvl>
    <w:lvl w:ilvl="2">
      <w:numFmt w:val="bullet"/>
      <w:lvlText w:val="•"/>
      <w:lvlJc w:val="left"/>
      <w:pPr>
        <w:ind w:left="2241" w:hanging="365"/>
      </w:pPr>
    </w:lvl>
    <w:lvl w:ilvl="3">
      <w:numFmt w:val="bullet"/>
      <w:lvlText w:val="•"/>
      <w:lvlJc w:val="left"/>
      <w:pPr>
        <w:ind w:left="3251" w:hanging="365"/>
      </w:pPr>
    </w:lvl>
    <w:lvl w:ilvl="4">
      <w:numFmt w:val="bullet"/>
      <w:lvlText w:val="•"/>
      <w:lvlJc w:val="left"/>
      <w:pPr>
        <w:ind w:left="4262" w:hanging="365"/>
      </w:pPr>
    </w:lvl>
    <w:lvl w:ilvl="5">
      <w:numFmt w:val="bullet"/>
      <w:lvlText w:val="•"/>
      <w:lvlJc w:val="left"/>
      <w:pPr>
        <w:ind w:left="5273" w:hanging="365"/>
      </w:pPr>
    </w:lvl>
    <w:lvl w:ilvl="6">
      <w:numFmt w:val="bullet"/>
      <w:lvlText w:val="•"/>
      <w:lvlJc w:val="left"/>
      <w:pPr>
        <w:ind w:left="6283" w:hanging="365"/>
      </w:pPr>
    </w:lvl>
    <w:lvl w:ilvl="7">
      <w:numFmt w:val="bullet"/>
      <w:lvlText w:val="•"/>
      <w:lvlJc w:val="left"/>
      <w:pPr>
        <w:ind w:left="7294" w:hanging="365"/>
      </w:pPr>
    </w:lvl>
    <w:lvl w:ilvl="8">
      <w:numFmt w:val="bullet"/>
      <w:lvlText w:val="•"/>
      <w:lvlJc w:val="left"/>
      <w:pPr>
        <w:ind w:left="8305" w:hanging="365"/>
      </w:pPr>
    </w:lvl>
  </w:abstractNum>
  <w:abstractNum w:abstractNumId="21" w15:restartNumberingAfterBreak="0">
    <w:nsid w:val="00000417"/>
    <w:multiLevelType w:val="multilevel"/>
    <w:tmpl w:val="0000089A"/>
    <w:lvl w:ilvl="0">
      <w:start w:val="3"/>
      <w:numFmt w:val="decimal"/>
      <w:lvlText w:val="%1"/>
      <w:lvlJc w:val="left"/>
      <w:pPr>
        <w:ind w:left="1619" w:hanging="423"/>
      </w:pPr>
    </w:lvl>
    <w:lvl w:ilvl="1">
      <w:start w:val="6"/>
      <w:numFmt w:val="decimal"/>
      <w:lvlText w:val="%1.%2"/>
      <w:lvlJc w:val="left"/>
      <w:pPr>
        <w:ind w:left="1619" w:hanging="423"/>
      </w:pPr>
      <w:rPr>
        <w:rFonts w:ascii="Times New Roman" w:hAnsi="Times New Roman" w:cs="Times New Roman"/>
        <w:b/>
        <w:bCs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828" w:hanging="632"/>
      </w:pPr>
      <w:rPr>
        <w:rFonts w:ascii="Times New Roman" w:hAnsi="Times New Roman" w:cs="Times New Roman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3710" w:hanging="632"/>
      </w:pPr>
    </w:lvl>
    <w:lvl w:ilvl="4">
      <w:numFmt w:val="bullet"/>
      <w:lvlText w:val="•"/>
      <w:lvlJc w:val="left"/>
      <w:pPr>
        <w:ind w:left="4655" w:hanging="632"/>
      </w:pPr>
    </w:lvl>
    <w:lvl w:ilvl="5">
      <w:numFmt w:val="bullet"/>
      <w:lvlText w:val="•"/>
      <w:lvlJc w:val="left"/>
      <w:pPr>
        <w:ind w:left="5600" w:hanging="632"/>
      </w:pPr>
    </w:lvl>
    <w:lvl w:ilvl="6">
      <w:numFmt w:val="bullet"/>
      <w:lvlText w:val="•"/>
      <w:lvlJc w:val="left"/>
      <w:pPr>
        <w:ind w:left="6545" w:hanging="632"/>
      </w:pPr>
    </w:lvl>
    <w:lvl w:ilvl="7">
      <w:numFmt w:val="bullet"/>
      <w:lvlText w:val="•"/>
      <w:lvlJc w:val="left"/>
      <w:pPr>
        <w:ind w:left="7490" w:hanging="632"/>
      </w:pPr>
    </w:lvl>
    <w:lvl w:ilvl="8">
      <w:numFmt w:val="bullet"/>
      <w:lvlText w:val="•"/>
      <w:lvlJc w:val="left"/>
      <w:pPr>
        <w:ind w:left="8436" w:hanging="632"/>
      </w:pPr>
    </w:lvl>
  </w:abstractNum>
  <w:abstractNum w:abstractNumId="22" w15:restartNumberingAfterBreak="0">
    <w:nsid w:val="00000418"/>
    <w:multiLevelType w:val="multilevel"/>
    <w:tmpl w:val="0000089B"/>
    <w:lvl w:ilvl="0">
      <w:start w:val="1"/>
      <w:numFmt w:val="decimal"/>
      <w:lvlText w:val="%1)"/>
      <w:lvlJc w:val="left"/>
      <w:pPr>
        <w:ind w:left="1502" w:hanging="306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2382" w:hanging="306"/>
      </w:pPr>
    </w:lvl>
    <w:lvl w:ilvl="2">
      <w:numFmt w:val="bullet"/>
      <w:lvlText w:val="•"/>
      <w:lvlJc w:val="left"/>
      <w:pPr>
        <w:ind w:left="3265" w:hanging="306"/>
      </w:pPr>
    </w:lvl>
    <w:lvl w:ilvl="3">
      <w:numFmt w:val="bullet"/>
      <w:lvlText w:val="•"/>
      <w:lvlJc w:val="left"/>
      <w:pPr>
        <w:ind w:left="4147" w:hanging="306"/>
      </w:pPr>
    </w:lvl>
    <w:lvl w:ilvl="4">
      <w:numFmt w:val="bullet"/>
      <w:lvlText w:val="•"/>
      <w:lvlJc w:val="left"/>
      <w:pPr>
        <w:ind w:left="5030" w:hanging="306"/>
      </w:pPr>
    </w:lvl>
    <w:lvl w:ilvl="5">
      <w:numFmt w:val="bullet"/>
      <w:lvlText w:val="•"/>
      <w:lvlJc w:val="left"/>
      <w:pPr>
        <w:ind w:left="5913" w:hanging="306"/>
      </w:pPr>
    </w:lvl>
    <w:lvl w:ilvl="6">
      <w:numFmt w:val="bullet"/>
      <w:lvlText w:val="•"/>
      <w:lvlJc w:val="left"/>
      <w:pPr>
        <w:ind w:left="6795" w:hanging="306"/>
      </w:pPr>
    </w:lvl>
    <w:lvl w:ilvl="7">
      <w:numFmt w:val="bullet"/>
      <w:lvlText w:val="•"/>
      <w:lvlJc w:val="left"/>
      <w:pPr>
        <w:ind w:left="7678" w:hanging="306"/>
      </w:pPr>
    </w:lvl>
    <w:lvl w:ilvl="8">
      <w:numFmt w:val="bullet"/>
      <w:lvlText w:val="•"/>
      <w:lvlJc w:val="left"/>
      <w:pPr>
        <w:ind w:left="8561" w:hanging="306"/>
      </w:pPr>
    </w:lvl>
  </w:abstractNum>
  <w:abstractNum w:abstractNumId="23" w15:restartNumberingAfterBreak="0">
    <w:nsid w:val="00000419"/>
    <w:multiLevelType w:val="multilevel"/>
    <w:tmpl w:val="0000089C"/>
    <w:lvl w:ilvl="0">
      <w:numFmt w:val="bullet"/>
      <w:lvlText w:val="-"/>
      <w:lvlJc w:val="left"/>
      <w:pPr>
        <w:ind w:left="448" w:hanging="164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428" w:hanging="164"/>
      </w:pPr>
    </w:lvl>
    <w:lvl w:ilvl="2">
      <w:numFmt w:val="bullet"/>
      <w:lvlText w:val="•"/>
      <w:lvlJc w:val="left"/>
      <w:pPr>
        <w:ind w:left="2417" w:hanging="164"/>
      </w:pPr>
    </w:lvl>
    <w:lvl w:ilvl="3">
      <w:numFmt w:val="bullet"/>
      <w:lvlText w:val="•"/>
      <w:lvlJc w:val="left"/>
      <w:pPr>
        <w:ind w:left="3405" w:hanging="164"/>
      </w:pPr>
    </w:lvl>
    <w:lvl w:ilvl="4">
      <w:numFmt w:val="bullet"/>
      <w:lvlText w:val="•"/>
      <w:lvlJc w:val="left"/>
      <w:pPr>
        <w:ind w:left="4394" w:hanging="164"/>
      </w:pPr>
    </w:lvl>
    <w:lvl w:ilvl="5">
      <w:numFmt w:val="bullet"/>
      <w:lvlText w:val="•"/>
      <w:lvlJc w:val="left"/>
      <w:pPr>
        <w:ind w:left="5383" w:hanging="164"/>
      </w:pPr>
    </w:lvl>
    <w:lvl w:ilvl="6">
      <w:numFmt w:val="bullet"/>
      <w:lvlText w:val="•"/>
      <w:lvlJc w:val="left"/>
      <w:pPr>
        <w:ind w:left="6371" w:hanging="164"/>
      </w:pPr>
    </w:lvl>
    <w:lvl w:ilvl="7">
      <w:numFmt w:val="bullet"/>
      <w:lvlText w:val="•"/>
      <w:lvlJc w:val="left"/>
      <w:pPr>
        <w:ind w:left="7360" w:hanging="164"/>
      </w:pPr>
    </w:lvl>
    <w:lvl w:ilvl="8">
      <w:numFmt w:val="bullet"/>
      <w:lvlText w:val="•"/>
      <w:lvlJc w:val="left"/>
      <w:pPr>
        <w:ind w:left="8349" w:hanging="164"/>
      </w:pPr>
    </w:lvl>
  </w:abstractNum>
  <w:abstractNum w:abstractNumId="24" w15:restartNumberingAfterBreak="0">
    <w:nsid w:val="0000041A"/>
    <w:multiLevelType w:val="multilevel"/>
    <w:tmpl w:val="0000089D"/>
    <w:lvl w:ilvl="0">
      <w:start w:val="1"/>
      <w:numFmt w:val="decimal"/>
      <w:lvlText w:val="%1)"/>
      <w:lvlJc w:val="left"/>
      <w:pPr>
        <w:ind w:left="393" w:hanging="329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02" w:hanging="329"/>
      </w:pPr>
    </w:lvl>
    <w:lvl w:ilvl="2">
      <w:numFmt w:val="bullet"/>
      <w:lvlText w:val="•"/>
      <w:lvlJc w:val="left"/>
      <w:pPr>
        <w:ind w:left="2204" w:hanging="329"/>
      </w:pPr>
    </w:lvl>
    <w:lvl w:ilvl="3">
      <w:numFmt w:val="bullet"/>
      <w:lvlText w:val="•"/>
      <w:lvlJc w:val="left"/>
      <w:pPr>
        <w:ind w:left="3106" w:hanging="329"/>
      </w:pPr>
    </w:lvl>
    <w:lvl w:ilvl="4">
      <w:numFmt w:val="bullet"/>
      <w:lvlText w:val="•"/>
      <w:lvlJc w:val="left"/>
      <w:pPr>
        <w:ind w:left="4008" w:hanging="329"/>
      </w:pPr>
    </w:lvl>
    <w:lvl w:ilvl="5">
      <w:numFmt w:val="bullet"/>
      <w:lvlText w:val="•"/>
      <w:lvlJc w:val="left"/>
      <w:pPr>
        <w:ind w:left="4911" w:hanging="329"/>
      </w:pPr>
    </w:lvl>
    <w:lvl w:ilvl="6">
      <w:numFmt w:val="bullet"/>
      <w:lvlText w:val="•"/>
      <w:lvlJc w:val="left"/>
      <w:pPr>
        <w:ind w:left="5813" w:hanging="329"/>
      </w:pPr>
    </w:lvl>
    <w:lvl w:ilvl="7">
      <w:numFmt w:val="bullet"/>
      <w:lvlText w:val="•"/>
      <w:lvlJc w:val="left"/>
      <w:pPr>
        <w:ind w:left="6715" w:hanging="329"/>
      </w:pPr>
    </w:lvl>
    <w:lvl w:ilvl="8">
      <w:numFmt w:val="bullet"/>
      <w:lvlText w:val="•"/>
      <w:lvlJc w:val="left"/>
      <w:pPr>
        <w:ind w:left="7617" w:hanging="329"/>
      </w:pPr>
    </w:lvl>
  </w:abstractNum>
  <w:abstractNum w:abstractNumId="25" w15:restartNumberingAfterBreak="0">
    <w:nsid w:val="0000041B"/>
    <w:multiLevelType w:val="multilevel"/>
    <w:tmpl w:val="0000089E"/>
    <w:lvl w:ilvl="0">
      <w:numFmt w:val="bullet"/>
      <w:lvlText w:val="-"/>
      <w:lvlJc w:val="left"/>
      <w:pPr>
        <w:ind w:left="1360" w:hanging="164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2256" w:hanging="164"/>
      </w:pPr>
    </w:lvl>
    <w:lvl w:ilvl="2">
      <w:numFmt w:val="bullet"/>
      <w:lvlText w:val="•"/>
      <w:lvlJc w:val="left"/>
      <w:pPr>
        <w:ind w:left="3153" w:hanging="164"/>
      </w:pPr>
    </w:lvl>
    <w:lvl w:ilvl="3">
      <w:numFmt w:val="bullet"/>
      <w:lvlText w:val="•"/>
      <w:lvlJc w:val="left"/>
      <w:pPr>
        <w:ind w:left="4049" w:hanging="164"/>
      </w:pPr>
    </w:lvl>
    <w:lvl w:ilvl="4">
      <w:numFmt w:val="bullet"/>
      <w:lvlText w:val="•"/>
      <w:lvlJc w:val="left"/>
      <w:pPr>
        <w:ind w:left="4946" w:hanging="164"/>
      </w:pPr>
    </w:lvl>
    <w:lvl w:ilvl="5">
      <w:numFmt w:val="bullet"/>
      <w:lvlText w:val="•"/>
      <w:lvlJc w:val="left"/>
      <w:pPr>
        <w:ind w:left="5843" w:hanging="164"/>
      </w:pPr>
    </w:lvl>
    <w:lvl w:ilvl="6">
      <w:numFmt w:val="bullet"/>
      <w:lvlText w:val="•"/>
      <w:lvlJc w:val="left"/>
      <w:pPr>
        <w:ind w:left="6739" w:hanging="164"/>
      </w:pPr>
    </w:lvl>
    <w:lvl w:ilvl="7">
      <w:numFmt w:val="bullet"/>
      <w:lvlText w:val="•"/>
      <w:lvlJc w:val="left"/>
      <w:pPr>
        <w:ind w:left="7636" w:hanging="164"/>
      </w:pPr>
    </w:lvl>
    <w:lvl w:ilvl="8">
      <w:numFmt w:val="bullet"/>
      <w:lvlText w:val="•"/>
      <w:lvlJc w:val="left"/>
      <w:pPr>
        <w:ind w:left="8533" w:hanging="164"/>
      </w:pPr>
    </w:lvl>
  </w:abstractNum>
  <w:abstractNum w:abstractNumId="26" w15:restartNumberingAfterBreak="0">
    <w:nsid w:val="0000041C"/>
    <w:multiLevelType w:val="multilevel"/>
    <w:tmpl w:val="0000089F"/>
    <w:lvl w:ilvl="0">
      <w:start w:val="1"/>
      <w:numFmt w:val="decimal"/>
      <w:lvlText w:val="%1)"/>
      <w:lvlJc w:val="left"/>
      <w:pPr>
        <w:ind w:left="220" w:hanging="317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1230" w:hanging="317"/>
      </w:pPr>
    </w:lvl>
    <w:lvl w:ilvl="2">
      <w:numFmt w:val="bullet"/>
      <w:lvlText w:val="•"/>
      <w:lvlJc w:val="left"/>
      <w:pPr>
        <w:ind w:left="2241" w:hanging="317"/>
      </w:pPr>
    </w:lvl>
    <w:lvl w:ilvl="3">
      <w:numFmt w:val="bullet"/>
      <w:lvlText w:val="•"/>
      <w:lvlJc w:val="left"/>
      <w:pPr>
        <w:ind w:left="3251" w:hanging="317"/>
      </w:pPr>
    </w:lvl>
    <w:lvl w:ilvl="4">
      <w:numFmt w:val="bullet"/>
      <w:lvlText w:val="•"/>
      <w:lvlJc w:val="left"/>
      <w:pPr>
        <w:ind w:left="4262" w:hanging="317"/>
      </w:pPr>
    </w:lvl>
    <w:lvl w:ilvl="5">
      <w:numFmt w:val="bullet"/>
      <w:lvlText w:val="•"/>
      <w:lvlJc w:val="left"/>
      <w:pPr>
        <w:ind w:left="5273" w:hanging="317"/>
      </w:pPr>
    </w:lvl>
    <w:lvl w:ilvl="6">
      <w:numFmt w:val="bullet"/>
      <w:lvlText w:val="•"/>
      <w:lvlJc w:val="left"/>
      <w:pPr>
        <w:ind w:left="6283" w:hanging="317"/>
      </w:pPr>
    </w:lvl>
    <w:lvl w:ilvl="7">
      <w:numFmt w:val="bullet"/>
      <w:lvlText w:val="•"/>
      <w:lvlJc w:val="left"/>
      <w:pPr>
        <w:ind w:left="7294" w:hanging="317"/>
      </w:pPr>
    </w:lvl>
    <w:lvl w:ilvl="8">
      <w:numFmt w:val="bullet"/>
      <w:lvlText w:val="•"/>
      <w:lvlJc w:val="left"/>
      <w:pPr>
        <w:ind w:left="8305" w:hanging="317"/>
      </w:pPr>
    </w:lvl>
  </w:abstractNum>
  <w:abstractNum w:abstractNumId="27" w15:restartNumberingAfterBreak="0">
    <w:nsid w:val="0000041D"/>
    <w:multiLevelType w:val="multilevel"/>
    <w:tmpl w:val="000008A0"/>
    <w:lvl w:ilvl="0">
      <w:start w:val="1"/>
      <w:numFmt w:val="decimal"/>
      <w:lvlText w:val="%1"/>
      <w:lvlJc w:val="left"/>
      <w:pPr>
        <w:ind w:left="220" w:hanging="262"/>
      </w:pPr>
      <w:rPr>
        <w:b w:val="0"/>
        <w:bCs w:val="0"/>
        <w:w w:val="100"/>
      </w:rPr>
    </w:lvl>
    <w:lvl w:ilvl="1">
      <w:numFmt w:val="bullet"/>
      <w:lvlText w:val="•"/>
      <w:lvlJc w:val="left"/>
      <w:pPr>
        <w:ind w:left="1230" w:hanging="262"/>
      </w:pPr>
    </w:lvl>
    <w:lvl w:ilvl="2">
      <w:numFmt w:val="bullet"/>
      <w:lvlText w:val="•"/>
      <w:lvlJc w:val="left"/>
      <w:pPr>
        <w:ind w:left="2241" w:hanging="262"/>
      </w:pPr>
    </w:lvl>
    <w:lvl w:ilvl="3">
      <w:numFmt w:val="bullet"/>
      <w:lvlText w:val="•"/>
      <w:lvlJc w:val="left"/>
      <w:pPr>
        <w:ind w:left="3251" w:hanging="262"/>
      </w:pPr>
    </w:lvl>
    <w:lvl w:ilvl="4">
      <w:numFmt w:val="bullet"/>
      <w:lvlText w:val="•"/>
      <w:lvlJc w:val="left"/>
      <w:pPr>
        <w:ind w:left="4262" w:hanging="262"/>
      </w:pPr>
    </w:lvl>
    <w:lvl w:ilvl="5">
      <w:numFmt w:val="bullet"/>
      <w:lvlText w:val="•"/>
      <w:lvlJc w:val="left"/>
      <w:pPr>
        <w:ind w:left="5273" w:hanging="262"/>
      </w:pPr>
    </w:lvl>
    <w:lvl w:ilvl="6">
      <w:numFmt w:val="bullet"/>
      <w:lvlText w:val="•"/>
      <w:lvlJc w:val="left"/>
      <w:pPr>
        <w:ind w:left="6283" w:hanging="262"/>
      </w:pPr>
    </w:lvl>
    <w:lvl w:ilvl="7">
      <w:numFmt w:val="bullet"/>
      <w:lvlText w:val="•"/>
      <w:lvlJc w:val="left"/>
      <w:pPr>
        <w:ind w:left="7294" w:hanging="262"/>
      </w:pPr>
    </w:lvl>
    <w:lvl w:ilvl="8">
      <w:numFmt w:val="bullet"/>
      <w:lvlText w:val="•"/>
      <w:lvlJc w:val="left"/>
      <w:pPr>
        <w:ind w:left="8305" w:hanging="262"/>
      </w:pPr>
    </w:lvl>
  </w:abstractNum>
  <w:abstractNum w:abstractNumId="28" w15:restartNumberingAfterBreak="0">
    <w:nsid w:val="0000041E"/>
    <w:multiLevelType w:val="multilevel"/>
    <w:tmpl w:val="000008A1"/>
    <w:lvl w:ilvl="0">
      <w:start w:val="1"/>
      <w:numFmt w:val="decimal"/>
      <w:lvlText w:val="%1"/>
      <w:lvlJc w:val="left"/>
      <w:pPr>
        <w:ind w:left="896" w:hanging="156"/>
      </w:pPr>
      <w:rPr>
        <w:rFonts w:ascii="Arial" w:hAnsi="Arial" w:cs="Arial"/>
        <w:b/>
        <w:bCs/>
        <w:w w:val="102"/>
        <w:sz w:val="20"/>
        <w:szCs w:val="20"/>
      </w:rPr>
    </w:lvl>
    <w:lvl w:ilvl="1">
      <w:start w:val="1"/>
      <w:numFmt w:val="decimal"/>
      <w:lvlText w:val="%1.%2"/>
      <w:lvlJc w:val="left"/>
      <w:pPr>
        <w:ind w:left="1208" w:hanging="312"/>
      </w:pPr>
      <w:rPr>
        <w:rFonts w:ascii="Arial" w:hAnsi="Arial" w:cs="Arial"/>
        <w:b/>
        <w:bCs/>
        <w:spacing w:val="-11"/>
        <w:w w:val="102"/>
        <w:sz w:val="20"/>
        <w:szCs w:val="20"/>
      </w:rPr>
    </w:lvl>
    <w:lvl w:ilvl="2">
      <w:numFmt w:val="bullet"/>
      <w:lvlText w:val="•"/>
      <w:lvlJc w:val="left"/>
      <w:pPr>
        <w:ind w:left="2045" w:hanging="312"/>
      </w:pPr>
    </w:lvl>
    <w:lvl w:ilvl="3">
      <w:numFmt w:val="bullet"/>
      <w:lvlText w:val="•"/>
      <w:lvlJc w:val="left"/>
      <w:pPr>
        <w:ind w:left="2890" w:hanging="312"/>
      </w:pPr>
    </w:lvl>
    <w:lvl w:ilvl="4">
      <w:numFmt w:val="bullet"/>
      <w:lvlText w:val="•"/>
      <w:lvlJc w:val="left"/>
      <w:pPr>
        <w:ind w:left="3736" w:hanging="312"/>
      </w:pPr>
    </w:lvl>
    <w:lvl w:ilvl="5">
      <w:numFmt w:val="bullet"/>
      <w:lvlText w:val="•"/>
      <w:lvlJc w:val="left"/>
      <w:pPr>
        <w:ind w:left="4581" w:hanging="312"/>
      </w:pPr>
    </w:lvl>
    <w:lvl w:ilvl="6">
      <w:numFmt w:val="bullet"/>
      <w:lvlText w:val="•"/>
      <w:lvlJc w:val="left"/>
      <w:pPr>
        <w:ind w:left="5427" w:hanging="312"/>
      </w:pPr>
    </w:lvl>
    <w:lvl w:ilvl="7">
      <w:numFmt w:val="bullet"/>
      <w:lvlText w:val="•"/>
      <w:lvlJc w:val="left"/>
      <w:pPr>
        <w:ind w:left="6272" w:hanging="312"/>
      </w:pPr>
    </w:lvl>
    <w:lvl w:ilvl="8">
      <w:numFmt w:val="bullet"/>
      <w:lvlText w:val="•"/>
      <w:lvlJc w:val="left"/>
      <w:pPr>
        <w:ind w:left="7118" w:hanging="312"/>
      </w:pPr>
    </w:lvl>
  </w:abstractNum>
  <w:abstractNum w:abstractNumId="29" w15:restartNumberingAfterBreak="0">
    <w:nsid w:val="0000041F"/>
    <w:multiLevelType w:val="multilevel"/>
    <w:tmpl w:val="000008A2"/>
    <w:lvl w:ilvl="0">
      <w:start w:val="3"/>
      <w:numFmt w:val="decimal"/>
      <w:lvlText w:val="%1"/>
      <w:lvlJc w:val="left"/>
      <w:pPr>
        <w:ind w:left="4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start w:val="2"/>
      <w:numFmt w:val="decimal"/>
      <w:lvlText w:val="%2"/>
      <w:lvlJc w:val="left"/>
      <w:pPr>
        <w:ind w:left="2188" w:hanging="180"/>
      </w:pPr>
      <w:rPr>
        <w:rFonts w:ascii="Times New Roman" w:hAnsi="Times New Roman" w:cs="Times New Roman"/>
        <w:b/>
        <w:bCs/>
        <w:w w:val="100"/>
        <w:sz w:val="24"/>
        <w:szCs w:val="24"/>
      </w:rPr>
    </w:lvl>
    <w:lvl w:ilvl="2">
      <w:start w:val="1"/>
      <w:numFmt w:val="decimal"/>
      <w:lvlText w:val="%2.%3"/>
      <w:lvlJc w:val="left"/>
      <w:pPr>
        <w:ind w:left="2363" w:hanging="360"/>
      </w:pPr>
      <w:rPr>
        <w:rFonts w:ascii="Times New Roman" w:hAnsi="Times New Roman" w:cs="Times New Roman"/>
        <w:b/>
        <w:bCs/>
        <w:w w:val="100"/>
        <w:sz w:val="24"/>
        <w:szCs w:val="24"/>
      </w:rPr>
    </w:lvl>
    <w:lvl w:ilvl="3">
      <w:start w:val="1"/>
      <w:numFmt w:val="decimal"/>
      <w:lvlText w:val="%2.%3.%4"/>
      <w:lvlJc w:val="left"/>
      <w:pPr>
        <w:ind w:left="2548" w:hanging="540"/>
      </w:pPr>
      <w:rPr>
        <w:rFonts w:ascii="Times New Roman" w:hAnsi="Times New Roman" w:cs="Times New Roman"/>
        <w:b/>
        <w:bCs/>
        <w:w w:val="100"/>
        <w:sz w:val="24"/>
        <w:szCs w:val="24"/>
      </w:rPr>
    </w:lvl>
    <w:lvl w:ilvl="4">
      <w:numFmt w:val="bullet"/>
      <w:lvlText w:val="•"/>
      <w:lvlJc w:val="left"/>
      <w:pPr>
        <w:ind w:left="3652" w:hanging="540"/>
      </w:pPr>
    </w:lvl>
    <w:lvl w:ilvl="5">
      <w:numFmt w:val="bullet"/>
      <w:lvlText w:val="•"/>
      <w:lvlJc w:val="left"/>
      <w:pPr>
        <w:ind w:left="4764" w:hanging="540"/>
      </w:pPr>
    </w:lvl>
    <w:lvl w:ilvl="6">
      <w:numFmt w:val="bullet"/>
      <w:lvlText w:val="•"/>
      <w:lvlJc w:val="left"/>
      <w:pPr>
        <w:ind w:left="5877" w:hanging="540"/>
      </w:pPr>
    </w:lvl>
    <w:lvl w:ilvl="7">
      <w:numFmt w:val="bullet"/>
      <w:lvlText w:val="•"/>
      <w:lvlJc w:val="left"/>
      <w:pPr>
        <w:ind w:left="6989" w:hanging="540"/>
      </w:pPr>
    </w:lvl>
    <w:lvl w:ilvl="8">
      <w:numFmt w:val="bullet"/>
      <w:lvlText w:val="•"/>
      <w:lvlJc w:val="left"/>
      <w:pPr>
        <w:ind w:left="8101" w:hanging="540"/>
      </w:pPr>
    </w:lvl>
  </w:abstractNum>
  <w:abstractNum w:abstractNumId="30" w15:restartNumberingAfterBreak="0">
    <w:nsid w:val="00000420"/>
    <w:multiLevelType w:val="multilevel"/>
    <w:tmpl w:val="000008A3"/>
    <w:lvl w:ilvl="0">
      <w:start w:val="13"/>
      <w:numFmt w:val="decimal"/>
      <w:lvlText w:val="%1"/>
      <w:lvlJc w:val="left"/>
      <w:pPr>
        <w:ind w:left="1319" w:hanging="351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start w:val="4"/>
      <w:numFmt w:val="decimal"/>
      <w:lvlText w:val="%2"/>
      <w:lvlJc w:val="left"/>
      <w:pPr>
        <w:ind w:left="1762" w:hanging="156"/>
      </w:pPr>
      <w:rPr>
        <w:rFonts w:ascii="Arial" w:hAnsi="Arial" w:cs="Arial"/>
        <w:b/>
        <w:bCs/>
        <w:w w:val="102"/>
        <w:sz w:val="20"/>
        <w:szCs w:val="20"/>
      </w:rPr>
    </w:lvl>
    <w:lvl w:ilvl="2">
      <w:start w:val="1"/>
      <w:numFmt w:val="decimal"/>
      <w:lvlText w:val="%2.%3"/>
      <w:lvlJc w:val="left"/>
      <w:pPr>
        <w:ind w:left="1707" w:hanging="312"/>
      </w:pPr>
      <w:rPr>
        <w:rFonts w:ascii="Arial" w:hAnsi="Arial" w:cs="Arial"/>
        <w:b/>
        <w:bCs/>
        <w:spacing w:val="-11"/>
        <w:w w:val="102"/>
        <w:sz w:val="20"/>
        <w:szCs w:val="20"/>
      </w:rPr>
    </w:lvl>
    <w:lvl w:ilvl="3">
      <w:numFmt w:val="bullet"/>
      <w:lvlText w:val="•"/>
      <w:lvlJc w:val="left"/>
      <w:pPr>
        <w:ind w:left="2830" w:hanging="312"/>
      </w:pPr>
    </w:lvl>
    <w:lvl w:ilvl="4">
      <w:numFmt w:val="bullet"/>
      <w:lvlText w:val="•"/>
      <w:lvlJc w:val="left"/>
      <w:pPr>
        <w:ind w:left="3901" w:hanging="312"/>
      </w:pPr>
    </w:lvl>
    <w:lvl w:ilvl="5">
      <w:numFmt w:val="bullet"/>
      <w:lvlText w:val="•"/>
      <w:lvlJc w:val="left"/>
      <w:pPr>
        <w:ind w:left="4972" w:hanging="312"/>
      </w:pPr>
    </w:lvl>
    <w:lvl w:ilvl="6">
      <w:numFmt w:val="bullet"/>
      <w:lvlText w:val="•"/>
      <w:lvlJc w:val="left"/>
      <w:pPr>
        <w:ind w:left="6043" w:hanging="312"/>
      </w:pPr>
    </w:lvl>
    <w:lvl w:ilvl="7">
      <w:numFmt w:val="bullet"/>
      <w:lvlText w:val="•"/>
      <w:lvlJc w:val="left"/>
      <w:pPr>
        <w:ind w:left="7114" w:hanging="312"/>
      </w:pPr>
    </w:lvl>
    <w:lvl w:ilvl="8">
      <w:numFmt w:val="bullet"/>
      <w:lvlText w:val="•"/>
      <w:lvlJc w:val="left"/>
      <w:pPr>
        <w:ind w:left="8184" w:hanging="312"/>
      </w:pPr>
    </w:lvl>
  </w:abstractNum>
  <w:num w:numId="1">
    <w:abstractNumId w:val="30"/>
  </w:num>
  <w:num w:numId="2">
    <w:abstractNumId w:val="29"/>
  </w:num>
  <w:num w:numId="3">
    <w:abstractNumId w:val="28"/>
  </w:num>
  <w:num w:numId="4">
    <w:abstractNumId w:val="27"/>
  </w:num>
  <w:num w:numId="5">
    <w:abstractNumId w:val="26"/>
  </w:num>
  <w:num w:numId="6">
    <w:abstractNumId w:val="25"/>
  </w:num>
  <w:num w:numId="7">
    <w:abstractNumId w:val="24"/>
  </w:num>
  <w:num w:numId="8">
    <w:abstractNumId w:val="23"/>
  </w:num>
  <w:num w:numId="9">
    <w:abstractNumId w:val="22"/>
  </w:num>
  <w:num w:numId="10">
    <w:abstractNumId w:val="21"/>
  </w:num>
  <w:num w:numId="11">
    <w:abstractNumId w:val="20"/>
  </w:num>
  <w:num w:numId="12">
    <w:abstractNumId w:val="19"/>
  </w:num>
  <w:num w:numId="13">
    <w:abstractNumId w:val="18"/>
  </w:num>
  <w:num w:numId="14">
    <w:abstractNumId w:val="17"/>
  </w:num>
  <w:num w:numId="15">
    <w:abstractNumId w:val="16"/>
  </w:num>
  <w:num w:numId="16">
    <w:abstractNumId w:val="15"/>
  </w:num>
  <w:num w:numId="17">
    <w:abstractNumId w:val="14"/>
  </w:num>
  <w:num w:numId="18">
    <w:abstractNumId w:val="13"/>
  </w:num>
  <w:num w:numId="19">
    <w:abstractNumId w:val="12"/>
  </w:num>
  <w:num w:numId="20">
    <w:abstractNumId w:val="11"/>
  </w:num>
  <w:num w:numId="21">
    <w:abstractNumId w:val="10"/>
  </w:num>
  <w:num w:numId="22">
    <w:abstractNumId w:val="9"/>
  </w:num>
  <w:num w:numId="23">
    <w:abstractNumId w:val="8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1F"/>
    <w:rsid w:val="00013DD5"/>
    <w:rsid w:val="00151385"/>
    <w:rsid w:val="002B1981"/>
    <w:rsid w:val="002F6F4E"/>
    <w:rsid w:val="00364D36"/>
    <w:rsid w:val="0039431F"/>
    <w:rsid w:val="00631182"/>
    <w:rsid w:val="00670AC6"/>
    <w:rsid w:val="00837437"/>
    <w:rsid w:val="00865FB9"/>
    <w:rsid w:val="00921566"/>
    <w:rsid w:val="00A20F48"/>
    <w:rsid w:val="00A55B5B"/>
    <w:rsid w:val="00AB2884"/>
    <w:rsid w:val="00B506A8"/>
    <w:rsid w:val="00B60AA8"/>
    <w:rsid w:val="00BA3F26"/>
    <w:rsid w:val="00C2018C"/>
    <w:rsid w:val="00D240B1"/>
    <w:rsid w:val="00E54D9E"/>
    <w:rsid w:val="00E80A97"/>
    <w:rsid w:val="00E84483"/>
    <w:rsid w:val="00F7155B"/>
    <w:rsid w:val="00FB2B83"/>
    <w:rsid w:val="00FC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2E7C8F"/>
  <w14:defaultImageDpi w14:val="0"/>
  <w15:docId w15:val="{6722D39F-D26F-4813-A1FA-F0F1E116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1"/>
    <w:qFormat/>
    <w:pPr>
      <w:ind w:left="755" w:right="54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pPr>
      <w:ind w:left="1828" w:hanging="423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5">
    <w:name w:val="Title"/>
    <w:basedOn w:val="a"/>
    <w:next w:val="a"/>
    <w:link w:val="a6"/>
    <w:uiPriority w:val="1"/>
    <w:qFormat/>
    <w:pPr>
      <w:ind w:left="76" w:right="386"/>
      <w:jc w:val="center"/>
    </w:pPr>
    <w:rPr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1"/>
    <w:qFormat/>
    <w:pPr>
      <w:ind w:left="348" w:firstLine="748"/>
      <w:jc w:val="both"/>
    </w:pPr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F7155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33</dc:creator>
  <cp:lastModifiedBy>User</cp:lastModifiedBy>
  <cp:revision>3</cp:revision>
  <dcterms:created xsi:type="dcterms:W3CDTF">2023-02-22T13:46:00Z</dcterms:created>
  <dcterms:modified xsi:type="dcterms:W3CDTF">2023-04-18T15:24:00Z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</Properties>
</file>